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00ABE" w14:textId="4F36B32B" w:rsidR="00DF4870" w:rsidRPr="00837731" w:rsidRDefault="00DF4870" w:rsidP="00DE3563">
      <w:pPr>
        <w:pStyle w:val="Address1"/>
        <w:rPr>
          <w:rFonts w:asciiTheme="majorHAnsi" w:hAnsiTheme="majorHAnsi"/>
        </w:rPr>
      </w:pPr>
      <w:r w:rsidRPr="00837731">
        <w:rPr>
          <w:rFonts w:asciiTheme="majorHAnsi" w:hAnsiTheme="majorHAnsi"/>
        </w:rPr>
        <w:t>Michael E. O'Connor</w:t>
      </w:r>
      <w:r w:rsidR="00407236">
        <w:rPr>
          <w:rFonts w:asciiTheme="majorHAnsi" w:hAnsiTheme="majorHAnsi"/>
        </w:rPr>
        <w:t>, CISSP</w:t>
      </w:r>
    </w:p>
    <w:p w14:paraId="1858F205" w14:textId="08A37FA0" w:rsidR="00DF4870" w:rsidRPr="00407236" w:rsidRDefault="00822D42" w:rsidP="008A0D05">
      <w:pPr>
        <w:pStyle w:val="NoSpacing"/>
        <w:jc w:val="center"/>
        <w:rPr>
          <w:rFonts w:ascii="Times New Roman" w:hAnsi="Times New Roman"/>
        </w:rPr>
      </w:pPr>
      <w:r w:rsidRPr="00407236">
        <w:rPr>
          <w:rFonts w:ascii="Times New Roman" w:hAnsi="Times New Roman"/>
        </w:rPr>
        <w:t>3815 Wind Cave Bend</w:t>
      </w:r>
      <w:r w:rsidR="00362CFF" w:rsidRPr="00407236">
        <w:rPr>
          <w:rFonts w:ascii="Times New Roman" w:hAnsi="Times New Roman"/>
        </w:rPr>
        <w:t xml:space="preserve">, </w:t>
      </w:r>
      <w:r w:rsidRPr="00407236">
        <w:rPr>
          <w:rFonts w:ascii="Times New Roman" w:hAnsi="Times New Roman"/>
        </w:rPr>
        <w:t xml:space="preserve">Irving, </w:t>
      </w:r>
      <w:r w:rsidR="00362CFF" w:rsidRPr="00407236">
        <w:rPr>
          <w:rFonts w:ascii="Times New Roman" w:hAnsi="Times New Roman"/>
        </w:rPr>
        <w:t>TX</w:t>
      </w:r>
      <w:r w:rsidR="00DF4870" w:rsidRPr="00407236">
        <w:rPr>
          <w:rFonts w:ascii="Times New Roman" w:hAnsi="Times New Roman"/>
        </w:rPr>
        <w:t xml:space="preserve"> </w:t>
      </w:r>
      <w:r w:rsidRPr="00407236">
        <w:rPr>
          <w:rFonts w:ascii="Times New Roman" w:hAnsi="Times New Roman"/>
        </w:rPr>
        <w:t>75063</w:t>
      </w:r>
    </w:p>
    <w:p w14:paraId="6D3A681B" w14:textId="6064BABC" w:rsidR="00F3572A" w:rsidRPr="008428FF" w:rsidRDefault="00617EDB" w:rsidP="00407236">
      <w:pPr>
        <w:pStyle w:val="NoSpacing"/>
        <w:jc w:val="center"/>
        <w:rPr>
          <w:rFonts w:ascii="Times New Roman" w:hAnsi="Times New Roman"/>
        </w:rPr>
      </w:pPr>
      <w:r w:rsidRPr="00407236">
        <w:rPr>
          <w:rFonts w:ascii="Times New Roman" w:hAnsi="Times New Roman"/>
        </w:rPr>
        <w:t>Voice</w:t>
      </w:r>
      <w:r w:rsidR="00AD6F13" w:rsidRPr="00407236">
        <w:rPr>
          <w:rFonts w:ascii="Times New Roman" w:hAnsi="Times New Roman"/>
        </w:rPr>
        <w:t xml:space="preserve">: </w:t>
      </w:r>
      <w:r w:rsidR="00E56086" w:rsidRPr="00407236">
        <w:rPr>
          <w:rFonts w:ascii="Times New Roman" w:hAnsi="Times New Roman"/>
        </w:rPr>
        <w:t>(972) 372-4428</w:t>
      </w:r>
      <w:r w:rsidR="00DF4870" w:rsidRPr="00407236">
        <w:rPr>
          <w:rFonts w:ascii="Times New Roman" w:hAnsi="Times New Roman"/>
        </w:rPr>
        <w:t xml:space="preserve"> · E-mail: </w:t>
      </w:r>
      <w:hyperlink r:id="rId6" w:history="1">
        <w:r w:rsidR="00F3572A" w:rsidRPr="00407236">
          <w:rPr>
            <w:rStyle w:val="Hyperlink"/>
            <w:rFonts w:ascii="Times New Roman" w:hAnsi="Times New Roman"/>
          </w:rPr>
          <w:t>gmikeoc@gmail.com</w:t>
        </w:r>
      </w:hyperlink>
      <w:r w:rsidR="00407236" w:rsidRPr="00407236">
        <w:rPr>
          <w:rStyle w:val="Hyperlink"/>
          <w:rFonts w:ascii="Times New Roman" w:hAnsi="Times New Roman"/>
        </w:rPr>
        <w:t xml:space="preserve"> </w:t>
      </w:r>
      <w:r w:rsidR="00407236" w:rsidRPr="00407236">
        <w:rPr>
          <w:rFonts w:ascii="Times New Roman" w:hAnsi="Times New Roman"/>
        </w:rPr>
        <w:t xml:space="preserve">· Portfolio: </w:t>
      </w:r>
      <w:hyperlink r:id="rId7" w:history="1">
        <w:r w:rsidR="00F3572A" w:rsidRPr="00407236">
          <w:rPr>
            <w:rStyle w:val="Hyperlink"/>
            <w:rFonts w:ascii="Times New Roman" w:hAnsi="Times New Roman"/>
          </w:rPr>
          <w:t>portfolio.mikeoc.me</w:t>
        </w:r>
      </w:hyperlink>
    </w:p>
    <w:p w14:paraId="43E33F8C" w14:textId="74B8C699" w:rsidR="00DF4870" w:rsidRPr="008A0D05" w:rsidRDefault="00DF4870" w:rsidP="008A0D05">
      <w:pPr>
        <w:pStyle w:val="Subtitle"/>
      </w:pPr>
      <w:r w:rsidRPr="008A0D05">
        <w:t>Professional Strengths</w:t>
      </w:r>
    </w:p>
    <w:p w14:paraId="21D43178" w14:textId="47A1F9A6" w:rsidR="003C5CB5" w:rsidRPr="003C5CB5" w:rsidRDefault="00F3572A" w:rsidP="003C5CB5">
      <w:pPr>
        <w:pStyle w:val="ListParagraph"/>
        <w:widowControl/>
        <w:numPr>
          <w:ilvl w:val="0"/>
          <w:numId w:val="2"/>
        </w:numPr>
        <w:tabs>
          <w:tab w:val="clear" w:pos="283"/>
          <w:tab w:val="num" w:pos="810"/>
        </w:tabs>
        <w:suppressAutoHyphens w:val="0"/>
        <w:spacing w:after="100"/>
        <w:ind w:left="807" w:right="-108" w:hanging="274"/>
        <w:contextualSpacing w:val="0"/>
        <w:rPr>
          <w:rFonts w:ascii="Times New Roman" w:eastAsia="Times New Roman" w:hAnsi="Times New Roman"/>
          <w:szCs w:val="22"/>
        </w:rPr>
      </w:pPr>
      <w:r>
        <w:rPr>
          <w:rFonts w:ascii="Times New Roman" w:eastAsia="Times New Roman" w:hAnsi="Times New Roman"/>
          <w:szCs w:val="22"/>
          <w:shd w:val="clear" w:color="auto" w:fill="FFFFFF"/>
        </w:rPr>
        <w:t xml:space="preserve">Senior </w:t>
      </w:r>
      <w:r w:rsidR="00E56086">
        <w:rPr>
          <w:rFonts w:ascii="Times New Roman" w:eastAsia="Times New Roman" w:hAnsi="Times New Roman"/>
          <w:szCs w:val="22"/>
          <w:shd w:val="clear" w:color="auto" w:fill="FFFFFF"/>
        </w:rPr>
        <w:t>Information Technology</w:t>
      </w:r>
      <w:r w:rsidR="007C46AF" w:rsidRPr="003C5CB5">
        <w:rPr>
          <w:rFonts w:ascii="Times New Roman" w:eastAsia="Times New Roman" w:hAnsi="Times New Roman"/>
          <w:szCs w:val="22"/>
          <w:shd w:val="clear" w:color="auto" w:fill="FFFFFF"/>
        </w:rPr>
        <w:t xml:space="preserve"> </w:t>
      </w:r>
      <w:r>
        <w:rPr>
          <w:rFonts w:ascii="Times New Roman" w:eastAsia="Times New Roman" w:hAnsi="Times New Roman"/>
          <w:szCs w:val="22"/>
          <w:shd w:val="clear" w:color="auto" w:fill="FFFFFF"/>
        </w:rPr>
        <w:t>Leader</w:t>
      </w:r>
      <w:r w:rsidR="007C46AF" w:rsidRPr="003C5CB5">
        <w:rPr>
          <w:rFonts w:ascii="Times New Roman" w:eastAsia="Times New Roman" w:hAnsi="Times New Roman"/>
          <w:szCs w:val="22"/>
          <w:shd w:val="clear" w:color="auto" w:fill="FFFFFF"/>
        </w:rPr>
        <w:t xml:space="preserve"> </w:t>
      </w:r>
      <w:r>
        <w:rPr>
          <w:rFonts w:ascii="Times New Roman" w:eastAsia="Times New Roman" w:hAnsi="Times New Roman"/>
          <w:szCs w:val="22"/>
          <w:shd w:val="clear" w:color="auto" w:fill="FFFFFF"/>
        </w:rPr>
        <w:t xml:space="preserve">with over 20 years of field experience including 7 years in management. </w:t>
      </w:r>
      <w:r w:rsidR="00E14139">
        <w:rPr>
          <w:rFonts w:ascii="Times New Roman" w:eastAsia="Times New Roman" w:hAnsi="Times New Roman"/>
          <w:szCs w:val="22"/>
          <w:shd w:val="clear" w:color="auto" w:fill="FFFFFF"/>
        </w:rPr>
        <w:t>Highly versatile with</w:t>
      </w:r>
      <w:r w:rsidR="007C46AF" w:rsidRPr="003C5CB5">
        <w:rPr>
          <w:rFonts w:ascii="Times New Roman" w:eastAsia="Times New Roman" w:hAnsi="Times New Roman"/>
          <w:szCs w:val="22"/>
          <w:shd w:val="clear" w:color="auto" w:fill="FFFFFF"/>
        </w:rPr>
        <w:t xml:space="preserve"> a unique </w:t>
      </w:r>
      <w:r>
        <w:rPr>
          <w:rFonts w:ascii="Times New Roman" w:eastAsia="Times New Roman" w:hAnsi="Times New Roman"/>
          <w:szCs w:val="22"/>
          <w:shd w:val="clear" w:color="auto" w:fill="FFFFFF"/>
        </w:rPr>
        <w:t xml:space="preserve">background combining </w:t>
      </w:r>
      <w:r w:rsidR="001464A1">
        <w:rPr>
          <w:rFonts w:ascii="Times New Roman" w:eastAsia="Times New Roman" w:hAnsi="Times New Roman"/>
          <w:szCs w:val="22"/>
          <w:shd w:val="clear" w:color="auto" w:fill="FFFFFF"/>
        </w:rPr>
        <w:t xml:space="preserve">pre-sales </w:t>
      </w:r>
      <w:r w:rsidR="00C95992">
        <w:rPr>
          <w:rFonts w:ascii="Times New Roman" w:eastAsia="Times New Roman" w:hAnsi="Times New Roman"/>
          <w:szCs w:val="22"/>
          <w:shd w:val="clear" w:color="auto" w:fill="FFFFFF"/>
        </w:rPr>
        <w:t xml:space="preserve">leadership, </w:t>
      </w:r>
      <w:r w:rsidR="007C46AF" w:rsidRPr="003C5CB5">
        <w:rPr>
          <w:rFonts w:ascii="Times New Roman" w:eastAsia="Times New Roman" w:hAnsi="Times New Roman"/>
          <w:szCs w:val="22"/>
          <w:shd w:val="clear" w:color="auto" w:fill="FFFFFF"/>
        </w:rPr>
        <w:t>architecture, evangelism, and bag carrying sales experience which allow</w:t>
      </w:r>
      <w:r w:rsidR="00A53AA5">
        <w:rPr>
          <w:rFonts w:ascii="Times New Roman" w:eastAsia="Times New Roman" w:hAnsi="Times New Roman"/>
          <w:szCs w:val="22"/>
          <w:shd w:val="clear" w:color="auto" w:fill="FFFFFF"/>
        </w:rPr>
        <w:t>s</w:t>
      </w:r>
      <w:r w:rsidR="007C46AF" w:rsidRPr="003C5CB5">
        <w:rPr>
          <w:rFonts w:ascii="Times New Roman" w:eastAsia="Times New Roman" w:hAnsi="Times New Roman"/>
          <w:szCs w:val="22"/>
          <w:shd w:val="clear" w:color="auto" w:fill="FFFFFF"/>
        </w:rPr>
        <w:t xml:space="preserve"> me to bring a strong technology </w:t>
      </w:r>
      <w:r w:rsidR="00757542">
        <w:rPr>
          <w:rFonts w:ascii="Times New Roman" w:eastAsia="Times New Roman" w:hAnsi="Times New Roman"/>
          <w:szCs w:val="22"/>
          <w:shd w:val="clear" w:color="auto" w:fill="FFFFFF"/>
        </w:rPr>
        <w:t xml:space="preserve">and architecture </w:t>
      </w:r>
      <w:r w:rsidR="007C46AF" w:rsidRPr="003C5CB5">
        <w:rPr>
          <w:rFonts w:ascii="Times New Roman" w:eastAsia="Times New Roman" w:hAnsi="Times New Roman"/>
          <w:szCs w:val="22"/>
          <w:shd w:val="clear" w:color="auto" w:fill="FFFFFF"/>
        </w:rPr>
        <w:t xml:space="preserve">foundation and business </w:t>
      </w:r>
      <w:r w:rsidR="00E56086">
        <w:rPr>
          <w:rFonts w:ascii="Times New Roman" w:eastAsia="Times New Roman" w:hAnsi="Times New Roman"/>
          <w:szCs w:val="22"/>
          <w:shd w:val="clear" w:color="auto" w:fill="FFFFFF"/>
        </w:rPr>
        <w:t xml:space="preserve">value </w:t>
      </w:r>
      <w:r w:rsidR="00757542">
        <w:rPr>
          <w:rFonts w:ascii="Times New Roman" w:eastAsia="Times New Roman" w:hAnsi="Times New Roman"/>
          <w:szCs w:val="22"/>
          <w:shd w:val="clear" w:color="auto" w:fill="FFFFFF"/>
        </w:rPr>
        <w:t>context</w:t>
      </w:r>
      <w:r w:rsidR="007C46AF" w:rsidRPr="003C5CB5">
        <w:rPr>
          <w:rFonts w:ascii="Times New Roman" w:eastAsia="Times New Roman" w:hAnsi="Times New Roman"/>
          <w:szCs w:val="22"/>
          <w:shd w:val="clear" w:color="auto" w:fill="FFFFFF"/>
        </w:rPr>
        <w:t xml:space="preserve"> </w:t>
      </w:r>
      <w:r w:rsidR="00757542">
        <w:rPr>
          <w:rFonts w:ascii="Times New Roman" w:eastAsia="Times New Roman" w:hAnsi="Times New Roman"/>
          <w:szCs w:val="22"/>
          <w:shd w:val="clear" w:color="auto" w:fill="FFFFFF"/>
        </w:rPr>
        <w:t xml:space="preserve">to </w:t>
      </w:r>
      <w:r>
        <w:rPr>
          <w:rFonts w:ascii="Times New Roman" w:eastAsia="Times New Roman" w:hAnsi="Times New Roman"/>
          <w:szCs w:val="22"/>
          <w:shd w:val="clear" w:color="auto" w:fill="FFFFFF"/>
        </w:rPr>
        <w:t>executive relationships and account engagement</w:t>
      </w:r>
      <w:r w:rsidR="00757542">
        <w:rPr>
          <w:rFonts w:ascii="Times New Roman" w:eastAsia="Times New Roman" w:hAnsi="Times New Roman"/>
          <w:szCs w:val="22"/>
          <w:shd w:val="clear" w:color="auto" w:fill="FFFFFF"/>
        </w:rPr>
        <w:t>.</w:t>
      </w:r>
    </w:p>
    <w:p w14:paraId="53ED7194" w14:textId="63D6BD21" w:rsidR="003C5CB5" w:rsidRPr="003C5CB5" w:rsidRDefault="00CA01F0" w:rsidP="003C5CB5">
      <w:pPr>
        <w:pStyle w:val="ListParagraph"/>
        <w:widowControl/>
        <w:numPr>
          <w:ilvl w:val="0"/>
          <w:numId w:val="2"/>
        </w:numPr>
        <w:tabs>
          <w:tab w:val="clear" w:pos="283"/>
          <w:tab w:val="num" w:pos="810"/>
        </w:tabs>
        <w:suppressAutoHyphens w:val="0"/>
        <w:spacing w:after="100"/>
        <w:ind w:left="807" w:right="-108" w:hanging="274"/>
        <w:contextualSpacing w:val="0"/>
        <w:rPr>
          <w:rFonts w:ascii="Times New Roman" w:eastAsia="Times New Roman" w:hAnsi="Times New Roman"/>
          <w:szCs w:val="22"/>
        </w:rPr>
      </w:pPr>
      <w:r w:rsidRPr="003C5CB5">
        <w:rPr>
          <w:rFonts w:ascii="Times New Roman" w:eastAsia="Times New Roman" w:hAnsi="Times New Roman"/>
          <w:szCs w:val="22"/>
          <w:shd w:val="clear" w:color="auto" w:fill="FFFFFF"/>
        </w:rPr>
        <w:t xml:space="preserve">I'm a systems thinker, innovator and continual learner </w:t>
      </w:r>
      <w:r w:rsidR="00AD4373">
        <w:rPr>
          <w:rFonts w:ascii="Times New Roman" w:eastAsia="Times New Roman" w:hAnsi="Times New Roman"/>
          <w:szCs w:val="22"/>
          <w:shd w:val="clear" w:color="auto" w:fill="FFFFFF"/>
        </w:rPr>
        <w:t>skilled at</w:t>
      </w:r>
      <w:r w:rsidRPr="003C5CB5">
        <w:rPr>
          <w:rFonts w:ascii="Times New Roman" w:eastAsia="Times New Roman" w:hAnsi="Times New Roman"/>
          <w:szCs w:val="22"/>
          <w:shd w:val="clear" w:color="auto" w:fill="FFFFFF"/>
        </w:rPr>
        <w:t xml:space="preserve"> relating with architects, technology executives and LOB stakeholders in complex organizations. I'm also comfortable with diplomatically challenging conventional thinking, visioning and crafting both sales and </w:t>
      </w:r>
      <w:r w:rsidR="00C17404">
        <w:rPr>
          <w:rFonts w:ascii="Times New Roman" w:eastAsia="Times New Roman" w:hAnsi="Times New Roman"/>
          <w:szCs w:val="22"/>
          <w:shd w:val="clear" w:color="auto" w:fill="FFFFFF"/>
        </w:rPr>
        <w:t>solution</w:t>
      </w:r>
      <w:r w:rsidRPr="003C5CB5">
        <w:rPr>
          <w:rFonts w:ascii="Times New Roman" w:eastAsia="Times New Roman" w:hAnsi="Times New Roman"/>
          <w:szCs w:val="22"/>
          <w:shd w:val="clear" w:color="auto" w:fill="FFFFFF"/>
        </w:rPr>
        <w:t xml:space="preserve"> approach based </w:t>
      </w:r>
      <w:r w:rsidR="00A53AA5">
        <w:rPr>
          <w:rFonts w:ascii="Times New Roman" w:eastAsia="Times New Roman" w:hAnsi="Times New Roman"/>
          <w:szCs w:val="22"/>
          <w:shd w:val="clear" w:color="auto" w:fill="FFFFFF"/>
        </w:rPr>
        <w:t>upon</w:t>
      </w:r>
      <w:r w:rsidRPr="003C5CB5">
        <w:rPr>
          <w:rFonts w:ascii="Times New Roman" w:eastAsia="Times New Roman" w:hAnsi="Times New Roman"/>
          <w:szCs w:val="22"/>
          <w:shd w:val="clear" w:color="auto" w:fill="FFFFFF"/>
        </w:rPr>
        <w:t xml:space="preserve"> a comprehe</w:t>
      </w:r>
      <w:r w:rsidR="00E861BD">
        <w:rPr>
          <w:rFonts w:ascii="Times New Roman" w:eastAsia="Times New Roman" w:hAnsi="Times New Roman"/>
          <w:szCs w:val="22"/>
          <w:shd w:val="clear" w:color="auto" w:fill="FFFFFF"/>
        </w:rPr>
        <w:t xml:space="preserve">nsive understanding of my customer’s organization, </w:t>
      </w:r>
      <w:r w:rsidRPr="003C5CB5">
        <w:rPr>
          <w:rFonts w:ascii="Times New Roman" w:eastAsia="Times New Roman" w:hAnsi="Times New Roman"/>
          <w:szCs w:val="22"/>
          <w:shd w:val="clear" w:color="auto" w:fill="FFFFFF"/>
        </w:rPr>
        <w:t>requirements, constraints and priorities.</w:t>
      </w:r>
    </w:p>
    <w:p w14:paraId="7B7BCDB7" w14:textId="5BB04593" w:rsidR="005C75BF" w:rsidRPr="003C5CB5" w:rsidRDefault="008B6E24" w:rsidP="003C5CB5">
      <w:pPr>
        <w:pStyle w:val="ListParagraph"/>
        <w:widowControl/>
        <w:numPr>
          <w:ilvl w:val="0"/>
          <w:numId w:val="2"/>
        </w:numPr>
        <w:tabs>
          <w:tab w:val="clear" w:pos="283"/>
          <w:tab w:val="num" w:pos="810"/>
        </w:tabs>
        <w:suppressAutoHyphens w:val="0"/>
        <w:spacing w:after="100"/>
        <w:ind w:left="807" w:right="-108" w:hanging="274"/>
        <w:contextualSpacing w:val="0"/>
        <w:rPr>
          <w:rFonts w:ascii="Times New Roman" w:eastAsia="Times New Roman" w:hAnsi="Times New Roman"/>
          <w:szCs w:val="22"/>
        </w:rPr>
      </w:pPr>
      <w:r w:rsidRPr="003C5CB5">
        <w:rPr>
          <w:rFonts w:ascii="Times New Roman" w:eastAsia="Times New Roman" w:hAnsi="Times New Roman"/>
          <w:color w:val="262626"/>
          <w:szCs w:val="22"/>
        </w:rPr>
        <w:t>Broad</w:t>
      </w:r>
      <w:r w:rsidR="005C75BF" w:rsidRPr="003C5CB5">
        <w:rPr>
          <w:rFonts w:ascii="Times New Roman" w:eastAsia="Times New Roman" w:hAnsi="Times New Roman"/>
          <w:color w:val="262626"/>
          <w:szCs w:val="22"/>
        </w:rPr>
        <w:t xml:space="preserve"> technical </w:t>
      </w:r>
      <w:r w:rsidR="000931B7" w:rsidRPr="003C5CB5">
        <w:rPr>
          <w:rFonts w:ascii="Times New Roman" w:eastAsia="Times New Roman" w:hAnsi="Times New Roman"/>
          <w:color w:val="262626"/>
          <w:szCs w:val="22"/>
        </w:rPr>
        <w:t xml:space="preserve">&amp; functional </w:t>
      </w:r>
      <w:r w:rsidR="005C75BF" w:rsidRPr="003C5CB5">
        <w:rPr>
          <w:rFonts w:ascii="Times New Roman" w:eastAsia="Times New Roman" w:hAnsi="Times New Roman"/>
          <w:color w:val="262626"/>
          <w:szCs w:val="22"/>
        </w:rPr>
        <w:t xml:space="preserve">foundation </w:t>
      </w:r>
      <w:r w:rsidR="00F86A69" w:rsidRPr="003C5CB5">
        <w:rPr>
          <w:rFonts w:ascii="Times New Roman" w:eastAsia="Times New Roman" w:hAnsi="Times New Roman"/>
          <w:color w:val="262626"/>
          <w:szCs w:val="22"/>
        </w:rPr>
        <w:t xml:space="preserve">and </w:t>
      </w:r>
      <w:r w:rsidR="005C75BF" w:rsidRPr="003C5CB5">
        <w:rPr>
          <w:rFonts w:ascii="Times New Roman" w:eastAsia="Times New Roman" w:hAnsi="Times New Roman"/>
          <w:color w:val="262626"/>
          <w:szCs w:val="22"/>
        </w:rPr>
        <w:t xml:space="preserve">extensive </w:t>
      </w:r>
      <w:r w:rsidR="00E24DDF" w:rsidRPr="003C5CB5">
        <w:rPr>
          <w:rFonts w:ascii="Times New Roman" w:eastAsia="Times New Roman" w:hAnsi="Times New Roman"/>
          <w:color w:val="262626"/>
          <w:szCs w:val="22"/>
        </w:rPr>
        <w:t xml:space="preserve">IT </w:t>
      </w:r>
      <w:r w:rsidR="005C75BF" w:rsidRPr="003C5CB5">
        <w:rPr>
          <w:rFonts w:ascii="Times New Roman" w:eastAsia="Times New Roman" w:hAnsi="Times New Roman"/>
          <w:color w:val="262626"/>
          <w:szCs w:val="22"/>
        </w:rPr>
        <w:t xml:space="preserve">architecture </w:t>
      </w:r>
      <w:r w:rsidRPr="003C5CB5">
        <w:rPr>
          <w:rFonts w:ascii="Times New Roman" w:eastAsia="Times New Roman" w:hAnsi="Times New Roman"/>
          <w:color w:val="262626"/>
          <w:szCs w:val="22"/>
        </w:rPr>
        <w:t>experience</w:t>
      </w:r>
      <w:r w:rsidR="00070923" w:rsidRPr="003C5CB5">
        <w:rPr>
          <w:rFonts w:ascii="Times New Roman" w:eastAsia="Times New Roman" w:hAnsi="Times New Roman"/>
          <w:color w:val="262626"/>
          <w:szCs w:val="22"/>
        </w:rPr>
        <w:t xml:space="preserve"> </w:t>
      </w:r>
      <w:r w:rsidR="00F86A69" w:rsidRPr="003C5CB5">
        <w:rPr>
          <w:rFonts w:ascii="Times New Roman" w:eastAsia="Times New Roman" w:hAnsi="Times New Roman"/>
          <w:color w:val="262626"/>
          <w:szCs w:val="22"/>
        </w:rPr>
        <w:t>with</w:t>
      </w:r>
      <w:r w:rsidR="00070923" w:rsidRPr="003C5CB5">
        <w:rPr>
          <w:rFonts w:ascii="Times New Roman" w:eastAsia="Times New Roman" w:hAnsi="Times New Roman"/>
          <w:color w:val="262626"/>
          <w:szCs w:val="22"/>
        </w:rPr>
        <w:t xml:space="preserve"> both end-user and OEM </w:t>
      </w:r>
      <w:r w:rsidR="006232A8" w:rsidRPr="003C5CB5">
        <w:rPr>
          <w:rFonts w:ascii="Times New Roman" w:eastAsia="Times New Roman" w:hAnsi="Times New Roman"/>
          <w:color w:val="262626"/>
          <w:szCs w:val="22"/>
        </w:rPr>
        <w:t>s</w:t>
      </w:r>
      <w:r w:rsidR="00AD6F13" w:rsidRPr="003C5CB5">
        <w:rPr>
          <w:rFonts w:ascii="Times New Roman" w:eastAsia="Times New Roman" w:hAnsi="Times New Roman"/>
          <w:color w:val="262626"/>
          <w:szCs w:val="22"/>
        </w:rPr>
        <w:t>olutions</w:t>
      </w:r>
      <w:r w:rsidR="00070923" w:rsidRPr="003C5CB5">
        <w:rPr>
          <w:rFonts w:ascii="Times New Roman" w:eastAsia="Times New Roman" w:hAnsi="Times New Roman"/>
          <w:color w:val="262626"/>
          <w:szCs w:val="22"/>
        </w:rPr>
        <w:t xml:space="preserve">. </w:t>
      </w:r>
      <w:r w:rsidR="008B6387" w:rsidRPr="003C5CB5">
        <w:rPr>
          <w:rFonts w:ascii="Times New Roman" w:eastAsia="Times New Roman" w:hAnsi="Times New Roman"/>
          <w:color w:val="262626"/>
          <w:szCs w:val="22"/>
        </w:rPr>
        <w:t>Hands-on e</w:t>
      </w:r>
      <w:r w:rsidR="00881BBB" w:rsidRPr="003C5CB5">
        <w:rPr>
          <w:rFonts w:ascii="Times New Roman" w:eastAsia="Times New Roman" w:hAnsi="Times New Roman"/>
          <w:color w:val="262626"/>
          <w:szCs w:val="22"/>
        </w:rPr>
        <w:t xml:space="preserve">xperience </w:t>
      </w:r>
      <w:r w:rsidR="00460DCF">
        <w:rPr>
          <w:rFonts w:ascii="Times New Roman" w:eastAsia="Times New Roman" w:hAnsi="Times New Roman"/>
          <w:color w:val="262626"/>
          <w:szCs w:val="22"/>
        </w:rPr>
        <w:t>leading</w:t>
      </w:r>
      <w:r w:rsidR="005C75BF" w:rsidRPr="003C5CB5">
        <w:rPr>
          <w:rFonts w:ascii="Times New Roman" w:eastAsia="Times New Roman" w:hAnsi="Times New Roman"/>
          <w:color w:val="262626"/>
          <w:szCs w:val="22"/>
        </w:rPr>
        <w:t xml:space="preserve"> </w:t>
      </w:r>
      <w:r w:rsidR="00A53AA5">
        <w:rPr>
          <w:rFonts w:ascii="Times New Roman" w:eastAsia="Times New Roman" w:hAnsi="Times New Roman"/>
          <w:color w:val="262626"/>
          <w:szCs w:val="22"/>
        </w:rPr>
        <w:t xml:space="preserve">a </w:t>
      </w:r>
      <w:r w:rsidR="005C75BF" w:rsidRPr="003C5CB5">
        <w:rPr>
          <w:rFonts w:ascii="Times New Roman" w:eastAsia="Times New Roman" w:hAnsi="Times New Roman"/>
          <w:color w:val="262626"/>
          <w:szCs w:val="22"/>
        </w:rPr>
        <w:t>multi-tenant</w:t>
      </w:r>
      <w:r w:rsidRPr="003C5CB5">
        <w:rPr>
          <w:rFonts w:ascii="Times New Roman" w:eastAsia="Times New Roman" w:hAnsi="Times New Roman"/>
          <w:color w:val="262626"/>
          <w:szCs w:val="22"/>
        </w:rPr>
        <w:t xml:space="preserve"> IaaS</w:t>
      </w:r>
      <w:r w:rsidR="00460DCF">
        <w:rPr>
          <w:rFonts w:ascii="Times New Roman" w:eastAsia="Times New Roman" w:hAnsi="Times New Roman"/>
          <w:color w:val="262626"/>
          <w:szCs w:val="22"/>
        </w:rPr>
        <w:t xml:space="preserve"> build-out</w:t>
      </w:r>
      <w:r w:rsidR="005C75BF" w:rsidRPr="003C5CB5">
        <w:rPr>
          <w:rFonts w:ascii="Times New Roman" w:eastAsia="Times New Roman" w:hAnsi="Times New Roman"/>
          <w:color w:val="262626"/>
          <w:szCs w:val="22"/>
        </w:rPr>
        <w:t xml:space="preserve">. </w:t>
      </w:r>
      <w:r w:rsidR="00362CFF" w:rsidRPr="003C5CB5">
        <w:rPr>
          <w:rFonts w:ascii="Times New Roman" w:eastAsia="Times New Roman" w:hAnsi="Times New Roman"/>
          <w:color w:val="262626"/>
          <w:szCs w:val="22"/>
        </w:rPr>
        <w:t>CISSP</w:t>
      </w:r>
      <w:r w:rsidR="00362CFF" w:rsidRPr="003C5CB5">
        <w:rPr>
          <w:rFonts w:ascii="Times New Roman" w:eastAsia="Times New Roman" w:hAnsi="Times New Roman"/>
          <w:b/>
          <w:color w:val="262626"/>
          <w:szCs w:val="22"/>
        </w:rPr>
        <w:t xml:space="preserve"> </w:t>
      </w:r>
      <w:r w:rsidR="00460DCF">
        <w:rPr>
          <w:rFonts w:ascii="Times New Roman" w:eastAsia="Times New Roman" w:hAnsi="Times New Roman"/>
          <w:color w:val="262626"/>
          <w:szCs w:val="22"/>
        </w:rPr>
        <w:t xml:space="preserve">&amp; </w:t>
      </w:r>
      <w:r w:rsidR="000931B7" w:rsidRPr="003C5CB5">
        <w:rPr>
          <w:rFonts w:ascii="Times New Roman" w:eastAsia="Times New Roman" w:hAnsi="Times New Roman"/>
          <w:color w:val="262626"/>
          <w:szCs w:val="22"/>
        </w:rPr>
        <w:t xml:space="preserve">AWS Solution Architect </w:t>
      </w:r>
      <w:r w:rsidR="00460DCF">
        <w:rPr>
          <w:rFonts w:ascii="Times New Roman" w:eastAsia="Times New Roman" w:hAnsi="Times New Roman"/>
          <w:color w:val="262626"/>
          <w:szCs w:val="22"/>
        </w:rPr>
        <w:t>Credentials</w:t>
      </w:r>
      <w:r w:rsidR="007C46AF" w:rsidRPr="003C5CB5">
        <w:rPr>
          <w:rFonts w:ascii="Times New Roman" w:eastAsia="Times New Roman" w:hAnsi="Times New Roman"/>
          <w:color w:val="262626"/>
          <w:szCs w:val="22"/>
        </w:rPr>
        <w:t xml:space="preserve">. </w:t>
      </w:r>
      <w:r w:rsidR="0001450B">
        <w:rPr>
          <w:rFonts w:ascii="Times New Roman" w:eastAsia="Times New Roman" w:hAnsi="Times New Roman"/>
          <w:szCs w:val="22"/>
          <w:shd w:val="clear" w:color="auto" w:fill="FFFFFF"/>
        </w:rPr>
        <w:t>Exploring</w:t>
      </w:r>
      <w:r w:rsidR="003C5CB5">
        <w:rPr>
          <w:rFonts w:ascii="Times New Roman" w:eastAsia="Times New Roman" w:hAnsi="Times New Roman"/>
          <w:szCs w:val="22"/>
          <w:shd w:val="clear" w:color="auto" w:fill="FFFFFF"/>
        </w:rPr>
        <w:t xml:space="preserve"> </w:t>
      </w:r>
      <w:r w:rsidR="00F3572A">
        <w:rPr>
          <w:rFonts w:ascii="Times New Roman" w:eastAsia="Times New Roman" w:hAnsi="Times New Roman"/>
          <w:szCs w:val="22"/>
          <w:shd w:val="clear" w:color="auto" w:fill="FFFFFF"/>
        </w:rPr>
        <w:t xml:space="preserve">Cloud </w:t>
      </w:r>
      <w:r w:rsidR="00C95992">
        <w:rPr>
          <w:rFonts w:ascii="Times New Roman" w:eastAsia="Times New Roman" w:hAnsi="Times New Roman"/>
          <w:szCs w:val="22"/>
          <w:shd w:val="clear" w:color="auto" w:fill="FFFFFF"/>
        </w:rPr>
        <w:t xml:space="preserve">Security, </w:t>
      </w:r>
      <w:r w:rsidR="00C17404">
        <w:rPr>
          <w:rFonts w:ascii="Times New Roman" w:eastAsia="Times New Roman" w:hAnsi="Times New Roman"/>
          <w:szCs w:val="22"/>
          <w:shd w:val="clear" w:color="auto" w:fill="FFFFFF"/>
        </w:rPr>
        <w:t xml:space="preserve">Managed </w:t>
      </w:r>
      <w:r w:rsidR="00E56086">
        <w:rPr>
          <w:rFonts w:ascii="Times New Roman" w:eastAsia="Times New Roman" w:hAnsi="Times New Roman"/>
          <w:szCs w:val="22"/>
          <w:shd w:val="clear" w:color="auto" w:fill="FFFFFF"/>
        </w:rPr>
        <w:t xml:space="preserve">Services and </w:t>
      </w:r>
      <w:r w:rsidR="00E861BD">
        <w:rPr>
          <w:rFonts w:ascii="Times New Roman" w:eastAsia="Times New Roman" w:hAnsi="Times New Roman"/>
          <w:szCs w:val="22"/>
          <w:shd w:val="clear" w:color="auto" w:fill="FFFFFF"/>
        </w:rPr>
        <w:t xml:space="preserve">Monitoring </w:t>
      </w:r>
      <w:r w:rsidR="006211A1">
        <w:rPr>
          <w:rFonts w:ascii="Times New Roman" w:eastAsia="Times New Roman" w:hAnsi="Times New Roman"/>
          <w:szCs w:val="22"/>
          <w:shd w:val="clear" w:color="auto" w:fill="FFFFFF"/>
        </w:rPr>
        <w:t xml:space="preserve">leadership </w:t>
      </w:r>
      <w:r w:rsidR="007C46AF" w:rsidRPr="003C5CB5">
        <w:rPr>
          <w:rFonts w:ascii="Times New Roman" w:eastAsia="Times New Roman" w:hAnsi="Times New Roman"/>
          <w:szCs w:val="22"/>
          <w:shd w:val="clear" w:color="auto" w:fill="FFFFFF"/>
        </w:rPr>
        <w:t>opportunities</w:t>
      </w:r>
      <w:r w:rsidR="006211A1">
        <w:rPr>
          <w:rFonts w:ascii="Times New Roman" w:eastAsia="Times New Roman" w:hAnsi="Times New Roman"/>
          <w:szCs w:val="22"/>
          <w:shd w:val="clear" w:color="auto" w:fill="FFFFFF"/>
        </w:rPr>
        <w:t>.</w:t>
      </w:r>
    </w:p>
    <w:p w14:paraId="4E5F28C7" w14:textId="5841E634" w:rsidR="00A70041" w:rsidRPr="00E8504B" w:rsidRDefault="00407236" w:rsidP="00A70041">
      <w:pPr>
        <w:pStyle w:val="Subtitle"/>
      </w:pPr>
      <w:r>
        <w:t>Career Highlights</w:t>
      </w:r>
    </w:p>
    <w:p w14:paraId="73556B9F" w14:textId="494FA730" w:rsidR="00A70041" w:rsidRPr="00634CE8" w:rsidRDefault="00A70041" w:rsidP="003C5CB5">
      <w:pPr>
        <w:pStyle w:val="ListIndent"/>
        <w:numPr>
          <w:ilvl w:val="0"/>
          <w:numId w:val="3"/>
        </w:numPr>
        <w:tabs>
          <w:tab w:val="left" w:pos="810"/>
        </w:tabs>
        <w:spacing w:after="100"/>
        <w:ind w:left="807" w:hanging="274"/>
        <w:rPr>
          <w:rFonts w:ascii="Times New Roman" w:hAnsi="Times New Roman"/>
          <w:szCs w:val="22"/>
        </w:rPr>
      </w:pPr>
      <w:r w:rsidRPr="00634CE8">
        <w:rPr>
          <w:rFonts w:ascii="Times New Roman" w:hAnsi="Times New Roman"/>
          <w:szCs w:val="22"/>
        </w:rPr>
        <w:t xml:space="preserve">Chief </w:t>
      </w:r>
      <w:r>
        <w:rPr>
          <w:rFonts w:ascii="Times New Roman" w:hAnsi="Times New Roman"/>
          <w:szCs w:val="22"/>
        </w:rPr>
        <w:t>A</w:t>
      </w:r>
      <w:r w:rsidR="007C20F2">
        <w:rPr>
          <w:rFonts w:ascii="Times New Roman" w:hAnsi="Times New Roman"/>
          <w:szCs w:val="22"/>
        </w:rPr>
        <w:t xml:space="preserve">rchitect </w:t>
      </w:r>
      <w:r w:rsidRPr="00634CE8">
        <w:rPr>
          <w:rFonts w:ascii="Times New Roman" w:hAnsi="Times New Roman"/>
          <w:szCs w:val="22"/>
        </w:rPr>
        <w:t xml:space="preserve">for </w:t>
      </w:r>
      <w:r>
        <w:rPr>
          <w:rFonts w:ascii="Times New Roman" w:hAnsi="Times New Roman"/>
          <w:szCs w:val="22"/>
        </w:rPr>
        <w:t xml:space="preserve">Utility Computing </w:t>
      </w:r>
      <w:r w:rsidRPr="00634CE8">
        <w:rPr>
          <w:rFonts w:ascii="Times New Roman" w:hAnsi="Times New Roman"/>
          <w:szCs w:val="22"/>
        </w:rPr>
        <w:t xml:space="preserve">offering </w:t>
      </w:r>
      <w:r>
        <w:rPr>
          <w:rFonts w:ascii="Times New Roman" w:hAnsi="Times New Roman"/>
          <w:szCs w:val="22"/>
        </w:rPr>
        <w:t xml:space="preserve">based extensively on Solaris </w:t>
      </w:r>
      <w:r w:rsidR="00C95992">
        <w:rPr>
          <w:rFonts w:ascii="Times New Roman" w:hAnsi="Times New Roman"/>
          <w:szCs w:val="22"/>
        </w:rPr>
        <w:t>Container</w:t>
      </w:r>
      <w:r w:rsidR="001464A1">
        <w:rPr>
          <w:rFonts w:ascii="Times New Roman" w:hAnsi="Times New Roman"/>
          <w:szCs w:val="22"/>
        </w:rPr>
        <w:t>s</w:t>
      </w:r>
      <w:r w:rsidRPr="00634CE8">
        <w:rPr>
          <w:rFonts w:ascii="Times New Roman" w:hAnsi="Times New Roman"/>
          <w:szCs w:val="22"/>
        </w:rPr>
        <w:t>.</w:t>
      </w:r>
      <w:r>
        <w:rPr>
          <w:rFonts w:ascii="Times New Roman" w:hAnsi="Times New Roman"/>
          <w:szCs w:val="22"/>
        </w:rPr>
        <w:t xml:space="preserve"> </w:t>
      </w:r>
      <w:r w:rsidRPr="00634CE8">
        <w:rPr>
          <w:rFonts w:ascii="Times New Roman" w:hAnsi="Times New Roman"/>
          <w:szCs w:val="22"/>
        </w:rPr>
        <w:t xml:space="preserve">Established </w:t>
      </w:r>
      <w:r>
        <w:rPr>
          <w:rFonts w:ascii="Times New Roman" w:hAnsi="Times New Roman"/>
          <w:szCs w:val="22"/>
        </w:rPr>
        <w:t>profitable</w:t>
      </w:r>
      <w:r w:rsidRPr="00634CE8">
        <w:rPr>
          <w:rFonts w:ascii="Times New Roman" w:hAnsi="Times New Roman"/>
          <w:szCs w:val="22"/>
        </w:rPr>
        <w:t xml:space="preserve"> </w:t>
      </w:r>
      <w:r w:rsidR="00460DCF">
        <w:rPr>
          <w:rFonts w:ascii="Times New Roman" w:hAnsi="Times New Roman"/>
          <w:szCs w:val="22"/>
        </w:rPr>
        <w:t>subscription</w:t>
      </w:r>
      <w:r w:rsidRPr="00634CE8">
        <w:rPr>
          <w:rFonts w:ascii="Times New Roman" w:hAnsi="Times New Roman"/>
          <w:szCs w:val="22"/>
        </w:rPr>
        <w:t xml:space="preserve"> </w:t>
      </w:r>
      <w:r>
        <w:rPr>
          <w:rFonts w:ascii="Times New Roman" w:hAnsi="Times New Roman"/>
          <w:szCs w:val="22"/>
        </w:rPr>
        <w:t xml:space="preserve">business </w:t>
      </w:r>
      <w:r w:rsidRPr="00634CE8">
        <w:rPr>
          <w:rFonts w:ascii="Times New Roman" w:hAnsi="Times New Roman"/>
          <w:szCs w:val="22"/>
        </w:rPr>
        <w:t xml:space="preserve">model leveraging </w:t>
      </w:r>
      <w:r>
        <w:rPr>
          <w:rFonts w:ascii="Times New Roman" w:hAnsi="Times New Roman"/>
          <w:szCs w:val="22"/>
        </w:rPr>
        <w:t xml:space="preserve">Sun Hardware, </w:t>
      </w:r>
      <w:r w:rsidRPr="00634CE8">
        <w:rPr>
          <w:rFonts w:ascii="Times New Roman" w:hAnsi="Times New Roman"/>
          <w:szCs w:val="22"/>
        </w:rPr>
        <w:t>Ma</w:t>
      </w:r>
      <w:r w:rsidR="001464A1">
        <w:rPr>
          <w:rFonts w:ascii="Times New Roman" w:hAnsi="Times New Roman"/>
          <w:szCs w:val="22"/>
        </w:rPr>
        <w:t xml:space="preserve">naged Operations, </w:t>
      </w:r>
      <w:r>
        <w:rPr>
          <w:rFonts w:ascii="Times New Roman" w:hAnsi="Times New Roman"/>
          <w:szCs w:val="22"/>
        </w:rPr>
        <w:t xml:space="preserve">Finance, Cisco Networking and </w:t>
      </w:r>
      <w:r w:rsidR="00C17404">
        <w:rPr>
          <w:rFonts w:ascii="Times New Roman" w:hAnsi="Times New Roman"/>
          <w:szCs w:val="22"/>
        </w:rPr>
        <w:t>Tier 4</w:t>
      </w:r>
      <w:r>
        <w:rPr>
          <w:rFonts w:ascii="Times New Roman" w:hAnsi="Times New Roman"/>
          <w:szCs w:val="22"/>
        </w:rPr>
        <w:t xml:space="preserve"> hosting partner.</w:t>
      </w:r>
    </w:p>
    <w:p w14:paraId="2F0E9C7D" w14:textId="3BF4FF03" w:rsidR="00A70041" w:rsidRPr="00634CE8" w:rsidRDefault="00A70041" w:rsidP="003C5CB5">
      <w:pPr>
        <w:pStyle w:val="ListIndent"/>
        <w:numPr>
          <w:ilvl w:val="0"/>
          <w:numId w:val="3"/>
        </w:numPr>
        <w:tabs>
          <w:tab w:val="left" w:pos="810"/>
        </w:tabs>
        <w:spacing w:after="100"/>
        <w:ind w:left="807" w:hanging="274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At Wells Fargo, partnered with sales to define / execute sales strategy growing revenue from $8</w:t>
      </w:r>
      <w:r w:rsidRPr="00634CE8">
        <w:rPr>
          <w:rFonts w:ascii="Times New Roman" w:hAnsi="Times New Roman"/>
          <w:szCs w:val="22"/>
        </w:rPr>
        <w:t xml:space="preserve">M per </w:t>
      </w:r>
      <w:proofErr w:type="gramStart"/>
      <w:r w:rsidRPr="00634CE8">
        <w:rPr>
          <w:rFonts w:ascii="Times New Roman" w:hAnsi="Times New Roman"/>
          <w:szCs w:val="22"/>
        </w:rPr>
        <w:t>y</w:t>
      </w:r>
      <w:r w:rsidR="00C17404">
        <w:rPr>
          <w:rFonts w:ascii="Times New Roman" w:hAnsi="Times New Roman"/>
          <w:szCs w:val="22"/>
        </w:rPr>
        <w:t>ear  to</w:t>
      </w:r>
      <w:proofErr w:type="gramEnd"/>
      <w:r w:rsidR="00C17404">
        <w:rPr>
          <w:rFonts w:ascii="Times New Roman" w:hAnsi="Times New Roman"/>
          <w:szCs w:val="22"/>
        </w:rPr>
        <w:t xml:space="preserve"> over $50M</w:t>
      </w:r>
      <w:r w:rsidRPr="00634CE8">
        <w:rPr>
          <w:rFonts w:ascii="Times New Roman" w:hAnsi="Times New Roman"/>
          <w:szCs w:val="22"/>
        </w:rPr>
        <w:t xml:space="preserve">. </w:t>
      </w:r>
      <w:r>
        <w:rPr>
          <w:rFonts w:ascii="Times New Roman" w:hAnsi="Times New Roman"/>
          <w:szCs w:val="22"/>
        </w:rPr>
        <w:t>Led technical campaign for Internet Banking Platform. E</w:t>
      </w:r>
      <w:r w:rsidR="00460DCF">
        <w:rPr>
          <w:rFonts w:ascii="Times New Roman" w:hAnsi="Times New Roman"/>
          <w:szCs w:val="22"/>
        </w:rPr>
        <w:t xml:space="preserve">stablished trust of CIO and key </w:t>
      </w:r>
      <w:r>
        <w:rPr>
          <w:rFonts w:ascii="Times New Roman" w:hAnsi="Times New Roman"/>
          <w:szCs w:val="22"/>
        </w:rPr>
        <w:t xml:space="preserve">VP stakeholders and ensured projects exceeded timeline and performance expectations.  </w:t>
      </w:r>
    </w:p>
    <w:p w14:paraId="5E962646" w14:textId="77777777" w:rsidR="00A70041" w:rsidRPr="00634CE8" w:rsidRDefault="00A70041" w:rsidP="003C5CB5">
      <w:pPr>
        <w:pStyle w:val="ListIndent"/>
        <w:numPr>
          <w:ilvl w:val="0"/>
          <w:numId w:val="3"/>
        </w:numPr>
        <w:tabs>
          <w:tab w:val="left" w:pos="810"/>
        </w:tabs>
        <w:spacing w:after="100"/>
        <w:ind w:left="807" w:hanging="274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Led </w:t>
      </w:r>
      <w:r w:rsidRPr="00634CE8">
        <w:rPr>
          <w:rFonts w:ascii="Times New Roman" w:hAnsi="Times New Roman"/>
          <w:szCs w:val="22"/>
        </w:rPr>
        <w:t>sal</w:t>
      </w:r>
      <w:r>
        <w:rPr>
          <w:rFonts w:ascii="Times New Roman" w:hAnsi="Times New Roman"/>
          <w:szCs w:val="22"/>
        </w:rPr>
        <w:t>es strategy at AT&amp;T wireless. Grew revenue from $500K to &gt;</w:t>
      </w:r>
      <w:r w:rsidRPr="00634CE8">
        <w:rPr>
          <w:rFonts w:ascii="Times New Roman" w:hAnsi="Times New Roman"/>
          <w:szCs w:val="22"/>
        </w:rPr>
        <w:t xml:space="preserve">$40M in 3 years. Established Sun as </w:t>
      </w:r>
      <w:r>
        <w:rPr>
          <w:rFonts w:ascii="Times New Roman" w:hAnsi="Times New Roman"/>
          <w:szCs w:val="22"/>
        </w:rPr>
        <w:t>preferred</w:t>
      </w:r>
      <w:r w:rsidRPr="00634CE8">
        <w:rPr>
          <w:rFonts w:ascii="Times New Roman" w:hAnsi="Times New Roman"/>
          <w:szCs w:val="22"/>
        </w:rPr>
        <w:t xml:space="preserve"> platform for 3G </w:t>
      </w:r>
      <w:r>
        <w:rPr>
          <w:rFonts w:ascii="Times New Roman" w:hAnsi="Times New Roman"/>
          <w:szCs w:val="22"/>
        </w:rPr>
        <w:t>OSS &amp; BSS displacing HP. Developed Java prototype for call center linking multiple SORs demonstrating power and flexibility of Java and direct applicability to telecommunications.</w:t>
      </w:r>
    </w:p>
    <w:p w14:paraId="4147347B" w14:textId="3F56C802" w:rsidR="00A70041" w:rsidRDefault="00A70041" w:rsidP="003C5CB5">
      <w:pPr>
        <w:pStyle w:val="ListIndent"/>
        <w:numPr>
          <w:ilvl w:val="0"/>
          <w:numId w:val="3"/>
        </w:numPr>
        <w:tabs>
          <w:tab w:val="left" w:pos="810"/>
        </w:tabs>
        <w:spacing w:after="100"/>
        <w:ind w:left="807" w:hanging="274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Led</w:t>
      </w:r>
      <w:r w:rsidRPr="00634CE8">
        <w:rPr>
          <w:rFonts w:ascii="Times New Roman" w:hAnsi="Times New Roman"/>
          <w:szCs w:val="22"/>
        </w:rPr>
        <w:t xml:space="preserve"> technical team</w:t>
      </w:r>
      <w:r w:rsidR="001464A1">
        <w:rPr>
          <w:rFonts w:ascii="Times New Roman" w:hAnsi="Times New Roman"/>
          <w:szCs w:val="22"/>
        </w:rPr>
        <w:t>s</w:t>
      </w:r>
      <w:r w:rsidRPr="00634CE8">
        <w:rPr>
          <w:rFonts w:ascii="Times New Roman" w:hAnsi="Times New Roman"/>
          <w:szCs w:val="22"/>
        </w:rPr>
        <w:t xml:space="preserve"> that established </w:t>
      </w:r>
      <w:r>
        <w:rPr>
          <w:rFonts w:ascii="Times New Roman" w:hAnsi="Times New Roman"/>
          <w:szCs w:val="22"/>
        </w:rPr>
        <w:t xml:space="preserve">one of </w:t>
      </w:r>
      <w:r w:rsidRPr="00634CE8">
        <w:rPr>
          <w:rFonts w:ascii="Times New Roman" w:hAnsi="Times New Roman"/>
          <w:szCs w:val="22"/>
        </w:rPr>
        <w:t xml:space="preserve">Sun's first </w:t>
      </w:r>
      <w:r>
        <w:rPr>
          <w:rFonts w:ascii="Times New Roman" w:hAnsi="Times New Roman"/>
          <w:szCs w:val="22"/>
        </w:rPr>
        <w:t>datacenter wins at McKesson. Ensure</w:t>
      </w:r>
      <w:r w:rsidR="00C17404">
        <w:rPr>
          <w:rFonts w:ascii="Times New Roman" w:hAnsi="Times New Roman"/>
          <w:szCs w:val="22"/>
        </w:rPr>
        <w:t xml:space="preserve">d technical team </w:t>
      </w:r>
      <w:r w:rsidR="00460DCF">
        <w:rPr>
          <w:rFonts w:ascii="Times New Roman" w:hAnsi="Times New Roman"/>
          <w:szCs w:val="22"/>
        </w:rPr>
        <w:t xml:space="preserve">prioritized </w:t>
      </w:r>
      <w:r w:rsidR="00C17404">
        <w:rPr>
          <w:rFonts w:ascii="Times New Roman" w:hAnsi="Times New Roman"/>
          <w:szCs w:val="22"/>
        </w:rPr>
        <w:t xml:space="preserve">and exceeded </w:t>
      </w:r>
      <w:r w:rsidR="00460DCF">
        <w:rPr>
          <w:rFonts w:ascii="Times New Roman" w:hAnsi="Times New Roman"/>
          <w:szCs w:val="22"/>
        </w:rPr>
        <w:t>high-</w:t>
      </w:r>
      <w:r>
        <w:rPr>
          <w:rFonts w:ascii="Times New Roman" w:hAnsi="Times New Roman"/>
          <w:szCs w:val="22"/>
        </w:rPr>
        <w:t xml:space="preserve">availability &amp; performance KPIs resulting in </w:t>
      </w:r>
      <w:r w:rsidR="006211A1">
        <w:rPr>
          <w:rFonts w:ascii="Times New Roman" w:hAnsi="Times New Roman"/>
          <w:szCs w:val="22"/>
        </w:rPr>
        <w:t xml:space="preserve">the </w:t>
      </w:r>
      <w:r>
        <w:rPr>
          <w:rFonts w:ascii="Times New Roman" w:hAnsi="Times New Roman"/>
          <w:szCs w:val="22"/>
        </w:rPr>
        <w:t>displacement</w:t>
      </w:r>
      <w:r w:rsidR="00C17404">
        <w:rPr>
          <w:rFonts w:ascii="Times New Roman" w:hAnsi="Times New Roman"/>
          <w:szCs w:val="22"/>
        </w:rPr>
        <w:t xml:space="preserve"> of </w:t>
      </w:r>
      <w:r w:rsidR="006211A1">
        <w:rPr>
          <w:rFonts w:ascii="Times New Roman" w:hAnsi="Times New Roman"/>
          <w:szCs w:val="22"/>
        </w:rPr>
        <w:t xml:space="preserve">and </w:t>
      </w:r>
      <w:r w:rsidR="00C17404">
        <w:rPr>
          <w:rFonts w:ascii="Times New Roman" w:hAnsi="Times New Roman"/>
          <w:szCs w:val="22"/>
        </w:rPr>
        <w:t xml:space="preserve">incumbent platform </w:t>
      </w:r>
      <w:r>
        <w:rPr>
          <w:rFonts w:ascii="Times New Roman" w:hAnsi="Times New Roman"/>
          <w:szCs w:val="22"/>
        </w:rPr>
        <w:t xml:space="preserve">for a marquis project. </w:t>
      </w:r>
    </w:p>
    <w:p w14:paraId="5BA5836D" w14:textId="1B3407EA" w:rsidR="00C95992" w:rsidRPr="00C95992" w:rsidRDefault="00C95992" w:rsidP="00C95992">
      <w:pPr>
        <w:pStyle w:val="ListIndent"/>
        <w:numPr>
          <w:ilvl w:val="0"/>
          <w:numId w:val="3"/>
        </w:numPr>
        <w:tabs>
          <w:tab w:val="left" w:pos="810"/>
        </w:tabs>
        <w:spacing w:after="100"/>
        <w:ind w:left="807" w:hanging="274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Offered </w:t>
      </w:r>
      <w:r w:rsidR="00C17404">
        <w:rPr>
          <w:rFonts w:ascii="Times New Roman" w:hAnsi="Times New Roman"/>
          <w:szCs w:val="22"/>
        </w:rPr>
        <w:t xml:space="preserve">OEM Sr. Sales Exec role </w:t>
      </w:r>
      <w:r>
        <w:rPr>
          <w:rFonts w:ascii="Times New Roman" w:hAnsi="Times New Roman"/>
          <w:szCs w:val="22"/>
        </w:rPr>
        <w:t xml:space="preserve">in recognition of business value and sales acumen. </w:t>
      </w:r>
      <w:r>
        <w:rPr>
          <w:rFonts w:ascii="Times New Roman" w:hAnsi="Times New Roman"/>
          <w:bCs/>
          <w:szCs w:val="22"/>
        </w:rPr>
        <w:t>Finished rookie year at 250%. Attended Oracle Club Excellence. Exceeded 2</w:t>
      </w:r>
      <w:r w:rsidRPr="00460DCF">
        <w:rPr>
          <w:rFonts w:ascii="Times New Roman" w:hAnsi="Times New Roman"/>
          <w:bCs/>
          <w:szCs w:val="22"/>
          <w:vertAlign w:val="superscript"/>
        </w:rPr>
        <w:t>nd</w:t>
      </w:r>
      <w:r>
        <w:rPr>
          <w:rFonts w:ascii="Times New Roman" w:hAnsi="Times New Roman"/>
          <w:bCs/>
          <w:szCs w:val="22"/>
        </w:rPr>
        <w:t xml:space="preserve"> </w:t>
      </w:r>
      <w:r w:rsidR="00C17404">
        <w:rPr>
          <w:rFonts w:ascii="Times New Roman" w:hAnsi="Times New Roman"/>
          <w:bCs/>
          <w:szCs w:val="22"/>
        </w:rPr>
        <w:t>year quote with over $6M margin contribution.</w:t>
      </w:r>
    </w:p>
    <w:p w14:paraId="63B51F7C" w14:textId="36206D3B" w:rsidR="00A70041" w:rsidRPr="00277393" w:rsidRDefault="00A70041" w:rsidP="003C5CB5">
      <w:pPr>
        <w:pStyle w:val="ListIndent"/>
        <w:numPr>
          <w:ilvl w:val="0"/>
          <w:numId w:val="3"/>
        </w:numPr>
        <w:tabs>
          <w:tab w:val="left" w:pos="810"/>
        </w:tabs>
        <w:spacing w:after="100"/>
        <w:ind w:left="807" w:hanging="274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Datacenter Ambassador and member of </w:t>
      </w:r>
      <w:r w:rsidR="00C95992">
        <w:rPr>
          <w:rFonts w:ascii="Times New Roman" w:hAnsi="Times New Roman"/>
          <w:szCs w:val="22"/>
        </w:rPr>
        <w:t xml:space="preserve">Sun’s </w:t>
      </w:r>
      <w:r>
        <w:rPr>
          <w:rFonts w:ascii="Times New Roman" w:hAnsi="Times New Roman"/>
          <w:szCs w:val="22"/>
        </w:rPr>
        <w:t>O</w:t>
      </w:r>
      <w:r w:rsidRPr="00277393">
        <w:rPr>
          <w:rFonts w:ascii="Times New Roman" w:hAnsi="Times New Roman"/>
          <w:szCs w:val="22"/>
        </w:rPr>
        <w:t xml:space="preserve">racle </w:t>
      </w:r>
      <w:r w:rsidR="00C95992">
        <w:rPr>
          <w:rFonts w:ascii="Times New Roman" w:hAnsi="Times New Roman"/>
          <w:szCs w:val="22"/>
        </w:rPr>
        <w:t>and Java Aces -</w:t>
      </w:r>
      <w:r w:rsidRPr="00277393">
        <w:rPr>
          <w:rFonts w:ascii="Times New Roman" w:hAnsi="Times New Roman"/>
          <w:szCs w:val="22"/>
        </w:rPr>
        <w:t xml:space="preserve"> virtual </w:t>
      </w:r>
      <w:r w:rsidR="00C17404">
        <w:rPr>
          <w:rFonts w:ascii="Times New Roman" w:hAnsi="Times New Roman"/>
          <w:szCs w:val="22"/>
        </w:rPr>
        <w:t xml:space="preserve">SME </w:t>
      </w:r>
      <w:r w:rsidRPr="00277393">
        <w:rPr>
          <w:rFonts w:ascii="Times New Roman" w:hAnsi="Times New Roman"/>
          <w:szCs w:val="22"/>
        </w:rPr>
        <w:t>team</w:t>
      </w:r>
      <w:r w:rsidR="00460DCF">
        <w:rPr>
          <w:rFonts w:ascii="Times New Roman" w:hAnsi="Times New Roman"/>
          <w:szCs w:val="22"/>
        </w:rPr>
        <w:t>s</w:t>
      </w:r>
      <w:r w:rsidRPr="00277393">
        <w:rPr>
          <w:rFonts w:ascii="Times New Roman" w:hAnsi="Times New Roman"/>
          <w:szCs w:val="22"/>
        </w:rPr>
        <w:t xml:space="preserve"> formed to </w:t>
      </w:r>
      <w:r>
        <w:rPr>
          <w:rFonts w:ascii="Times New Roman" w:hAnsi="Times New Roman"/>
          <w:szCs w:val="22"/>
        </w:rPr>
        <w:t>target</w:t>
      </w:r>
      <w:r w:rsidRPr="00277393">
        <w:rPr>
          <w:rFonts w:ascii="Times New Roman" w:hAnsi="Times New Roman"/>
          <w:szCs w:val="22"/>
        </w:rPr>
        <w:t xml:space="preserve"> </w:t>
      </w:r>
      <w:r>
        <w:rPr>
          <w:rFonts w:ascii="Times New Roman" w:hAnsi="Times New Roman"/>
          <w:szCs w:val="22"/>
        </w:rPr>
        <w:t xml:space="preserve">complex, </w:t>
      </w:r>
      <w:r w:rsidR="00460DCF">
        <w:rPr>
          <w:rFonts w:ascii="Times New Roman" w:hAnsi="Times New Roman"/>
          <w:szCs w:val="22"/>
        </w:rPr>
        <w:t>high-</w:t>
      </w:r>
      <w:r w:rsidRPr="00277393">
        <w:rPr>
          <w:rFonts w:ascii="Times New Roman" w:hAnsi="Times New Roman"/>
          <w:szCs w:val="22"/>
        </w:rPr>
        <w:t xml:space="preserve">visibility opportunities requiring database </w:t>
      </w:r>
      <w:r>
        <w:rPr>
          <w:rFonts w:ascii="Times New Roman" w:hAnsi="Times New Roman"/>
          <w:szCs w:val="22"/>
        </w:rPr>
        <w:t>scale</w:t>
      </w:r>
      <w:r w:rsidRPr="00277393">
        <w:rPr>
          <w:rFonts w:ascii="Times New Roman" w:hAnsi="Times New Roman"/>
          <w:szCs w:val="22"/>
        </w:rPr>
        <w:t xml:space="preserve"> and </w:t>
      </w:r>
      <w:r>
        <w:rPr>
          <w:rFonts w:ascii="Times New Roman" w:hAnsi="Times New Roman"/>
          <w:szCs w:val="22"/>
        </w:rPr>
        <w:t>mission critical</w:t>
      </w:r>
      <w:r w:rsidRPr="00277393">
        <w:rPr>
          <w:rFonts w:ascii="Times New Roman" w:hAnsi="Times New Roman"/>
          <w:szCs w:val="22"/>
        </w:rPr>
        <w:t xml:space="preserve"> availability.</w:t>
      </w:r>
    </w:p>
    <w:p w14:paraId="5F4AA9C1" w14:textId="7F43BB15" w:rsidR="00A70041" w:rsidRPr="00A70041" w:rsidRDefault="00A70041" w:rsidP="003C5CB5">
      <w:pPr>
        <w:pStyle w:val="ListIndent"/>
        <w:numPr>
          <w:ilvl w:val="0"/>
          <w:numId w:val="3"/>
        </w:numPr>
        <w:tabs>
          <w:tab w:val="left" w:pos="810"/>
        </w:tabs>
        <w:spacing w:after="100"/>
        <w:ind w:left="807" w:hanging="274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Six</w:t>
      </w:r>
      <w:r w:rsidRPr="00F05275">
        <w:rPr>
          <w:rFonts w:ascii="Times New Roman" w:hAnsi="Times New Roman"/>
          <w:szCs w:val="22"/>
        </w:rPr>
        <w:t xml:space="preserve"> </w:t>
      </w:r>
      <w:r>
        <w:rPr>
          <w:rFonts w:ascii="Times New Roman" w:hAnsi="Times New Roman"/>
          <w:szCs w:val="22"/>
        </w:rPr>
        <w:t>t</w:t>
      </w:r>
      <w:r w:rsidR="00460DCF">
        <w:rPr>
          <w:rFonts w:ascii="Times New Roman" w:hAnsi="Times New Roman"/>
          <w:szCs w:val="22"/>
        </w:rPr>
        <w:t xml:space="preserve">ime Sunrise </w:t>
      </w:r>
      <w:r>
        <w:rPr>
          <w:rFonts w:ascii="Times New Roman" w:hAnsi="Times New Roman"/>
          <w:szCs w:val="22"/>
        </w:rPr>
        <w:t>Presi</w:t>
      </w:r>
      <w:r w:rsidR="00460DCF">
        <w:rPr>
          <w:rFonts w:ascii="Times New Roman" w:hAnsi="Times New Roman"/>
          <w:szCs w:val="22"/>
        </w:rPr>
        <w:t>dent’s Club</w:t>
      </w:r>
      <w:r>
        <w:rPr>
          <w:rFonts w:ascii="Times New Roman" w:hAnsi="Times New Roman"/>
          <w:szCs w:val="22"/>
        </w:rPr>
        <w:t xml:space="preserve"> </w:t>
      </w:r>
      <w:r w:rsidR="00C17404">
        <w:rPr>
          <w:rFonts w:ascii="Times New Roman" w:hAnsi="Times New Roman"/>
          <w:szCs w:val="22"/>
        </w:rPr>
        <w:t xml:space="preserve">winner and </w:t>
      </w:r>
      <w:r>
        <w:rPr>
          <w:rFonts w:ascii="Times New Roman" w:hAnsi="Times New Roman"/>
          <w:szCs w:val="22"/>
        </w:rPr>
        <w:t>US Pre-Sales Consultant</w:t>
      </w:r>
      <w:r w:rsidR="00C17404">
        <w:rPr>
          <w:rFonts w:ascii="Times New Roman" w:hAnsi="Times New Roman"/>
          <w:szCs w:val="22"/>
        </w:rPr>
        <w:t xml:space="preserve"> of the Y</w:t>
      </w:r>
      <w:r w:rsidRPr="00F05275">
        <w:rPr>
          <w:rFonts w:ascii="Times New Roman" w:hAnsi="Times New Roman"/>
          <w:szCs w:val="22"/>
        </w:rPr>
        <w:t>ear nominee</w:t>
      </w:r>
    </w:p>
    <w:p w14:paraId="69A32394" w14:textId="77777777" w:rsidR="00DF4870" w:rsidRPr="00E8504B" w:rsidRDefault="00DF4870" w:rsidP="008A0D05">
      <w:pPr>
        <w:pStyle w:val="Subtitle"/>
      </w:pPr>
      <w:r w:rsidRPr="00E8504B">
        <w:t>Employment History</w:t>
      </w:r>
    </w:p>
    <w:p w14:paraId="692BB0B6" w14:textId="229E61EC" w:rsidR="00AD6F13" w:rsidRPr="00AD6F13" w:rsidRDefault="00AD6F13" w:rsidP="003C5CB5">
      <w:pPr>
        <w:pStyle w:val="BodyText"/>
        <w:tabs>
          <w:tab w:val="left" w:pos="1080"/>
        </w:tabs>
        <w:spacing w:after="100"/>
        <w:ind w:left="547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/>
          <w:bCs/>
          <w:szCs w:val="22"/>
        </w:rPr>
        <w:t>6/15</w:t>
      </w:r>
      <w:r w:rsidR="00BB0114">
        <w:rPr>
          <w:rFonts w:ascii="Times New Roman" w:hAnsi="Times New Roman"/>
          <w:b/>
          <w:bCs/>
          <w:szCs w:val="22"/>
        </w:rPr>
        <w:t xml:space="preserve"> – </w:t>
      </w:r>
      <w:r w:rsidR="00407236">
        <w:rPr>
          <w:rFonts w:ascii="Times New Roman" w:hAnsi="Times New Roman"/>
          <w:b/>
          <w:bCs/>
          <w:szCs w:val="22"/>
        </w:rPr>
        <w:t>7/</w:t>
      </w:r>
      <w:r w:rsidR="000931B7">
        <w:rPr>
          <w:rFonts w:ascii="Times New Roman" w:hAnsi="Times New Roman"/>
          <w:b/>
          <w:bCs/>
          <w:szCs w:val="22"/>
        </w:rPr>
        <w:t>17</w:t>
      </w:r>
      <w:r w:rsidR="00BB0114">
        <w:rPr>
          <w:rFonts w:ascii="Times New Roman" w:hAnsi="Times New Roman"/>
          <w:b/>
          <w:bCs/>
          <w:szCs w:val="22"/>
        </w:rPr>
        <w:t xml:space="preserve">: </w:t>
      </w:r>
      <w:r w:rsidR="00C17404">
        <w:rPr>
          <w:rFonts w:ascii="Times New Roman" w:hAnsi="Times New Roman"/>
          <w:b/>
          <w:bCs/>
          <w:szCs w:val="22"/>
        </w:rPr>
        <w:t xml:space="preserve">Regional </w:t>
      </w:r>
      <w:r w:rsidR="00BB0114">
        <w:rPr>
          <w:rFonts w:ascii="Times New Roman" w:hAnsi="Times New Roman"/>
          <w:b/>
          <w:bCs/>
          <w:szCs w:val="22"/>
        </w:rPr>
        <w:t xml:space="preserve">Director, </w:t>
      </w:r>
      <w:r w:rsidR="00C17404">
        <w:rPr>
          <w:rFonts w:ascii="Times New Roman" w:hAnsi="Times New Roman"/>
          <w:b/>
          <w:bCs/>
          <w:szCs w:val="22"/>
        </w:rPr>
        <w:t xml:space="preserve">SPARC </w:t>
      </w:r>
      <w:r w:rsidR="000D3478">
        <w:rPr>
          <w:rFonts w:ascii="Times New Roman" w:hAnsi="Times New Roman"/>
          <w:b/>
          <w:bCs/>
          <w:szCs w:val="22"/>
        </w:rPr>
        <w:t>Pre-sales</w:t>
      </w:r>
      <w:r>
        <w:rPr>
          <w:rFonts w:ascii="Times New Roman" w:hAnsi="Times New Roman"/>
          <w:b/>
          <w:bCs/>
          <w:szCs w:val="22"/>
        </w:rPr>
        <w:t xml:space="preserve">: </w:t>
      </w:r>
      <w:r w:rsidR="00460DCF">
        <w:rPr>
          <w:rFonts w:ascii="Times New Roman" w:hAnsi="Times New Roman"/>
          <w:bCs/>
          <w:szCs w:val="22"/>
        </w:rPr>
        <w:t>Le</w:t>
      </w:r>
      <w:r w:rsidR="000D3478">
        <w:rPr>
          <w:rFonts w:ascii="Times New Roman" w:hAnsi="Times New Roman"/>
          <w:bCs/>
          <w:szCs w:val="22"/>
        </w:rPr>
        <w:t>d</w:t>
      </w:r>
      <w:r w:rsidR="00C95992">
        <w:rPr>
          <w:rFonts w:ascii="Times New Roman" w:hAnsi="Times New Roman"/>
          <w:bCs/>
          <w:szCs w:val="22"/>
        </w:rPr>
        <w:t xml:space="preserve"> both SW Region</w:t>
      </w:r>
      <w:r w:rsidR="00CA1D3D">
        <w:rPr>
          <w:rFonts w:ascii="Times New Roman" w:hAnsi="Times New Roman"/>
          <w:bCs/>
          <w:szCs w:val="22"/>
        </w:rPr>
        <w:t xml:space="preserve"> </w:t>
      </w:r>
      <w:r>
        <w:rPr>
          <w:rFonts w:ascii="Times New Roman" w:hAnsi="Times New Roman"/>
          <w:bCs/>
          <w:szCs w:val="22"/>
        </w:rPr>
        <w:t xml:space="preserve">and </w:t>
      </w:r>
      <w:r w:rsidR="00C17404">
        <w:rPr>
          <w:rFonts w:ascii="Times New Roman" w:hAnsi="Times New Roman"/>
          <w:bCs/>
          <w:szCs w:val="22"/>
        </w:rPr>
        <w:t>National</w:t>
      </w:r>
      <w:r w:rsidR="008B6387">
        <w:rPr>
          <w:rFonts w:ascii="Times New Roman" w:hAnsi="Times New Roman"/>
          <w:bCs/>
          <w:szCs w:val="22"/>
        </w:rPr>
        <w:t xml:space="preserve"> </w:t>
      </w:r>
      <w:r w:rsidR="00C95992">
        <w:rPr>
          <w:rFonts w:ascii="Times New Roman" w:hAnsi="Times New Roman"/>
          <w:bCs/>
          <w:szCs w:val="22"/>
        </w:rPr>
        <w:t>teams</w:t>
      </w:r>
      <w:r w:rsidR="00CA1D3D">
        <w:rPr>
          <w:rFonts w:ascii="Times New Roman" w:hAnsi="Times New Roman"/>
          <w:bCs/>
          <w:szCs w:val="22"/>
        </w:rPr>
        <w:t xml:space="preserve"> key to</w:t>
      </w:r>
      <w:r w:rsidR="00BB0114">
        <w:rPr>
          <w:rFonts w:ascii="Times New Roman" w:hAnsi="Times New Roman"/>
          <w:bCs/>
          <w:szCs w:val="22"/>
        </w:rPr>
        <w:t xml:space="preserve"> </w:t>
      </w:r>
      <w:r w:rsidR="00CA1D3D">
        <w:rPr>
          <w:rFonts w:ascii="Times New Roman" w:hAnsi="Times New Roman"/>
          <w:bCs/>
          <w:szCs w:val="22"/>
        </w:rPr>
        <w:t xml:space="preserve">private </w:t>
      </w:r>
      <w:r w:rsidR="00F91BEC">
        <w:rPr>
          <w:rFonts w:ascii="Times New Roman" w:hAnsi="Times New Roman"/>
          <w:bCs/>
          <w:szCs w:val="22"/>
        </w:rPr>
        <w:t>cloud sales process</w:t>
      </w:r>
      <w:r w:rsidR="000931B7">
        <w:rPr>
          <w:rFonts w:ascii="Times New Roman" w:hAnsi="Times New Roman"/>
          <w:bCs/>
          <w:szCs w:val="22"/>
        </w:rPr>
        <w:t xml:space="preserve"> and customer sat</w:t>
      </w:r>
      <w:r w:rsidR="00C95992">
        <w:rPr>
          <w:rFonts w:ascii="Times New Roman" w:hAnsi="Times New Roman"/>
          <w:bCs/>
          <w:szCs w:val="22"/>
        </w:rPr>
        <w:t>isfaction</w:t>
      </w:r>
      <w:r w:rsidR="00243808">
        <w:rPr>
          <w:rFonts w:ascii="Times New Roman" w:hAnsi="Times New Roman"/>
          <w:bCs/>
          <w:szCs w:val="22"/>
        </w:rPr>
        <w:t xml:space="preserve">.  Nurtured </w:t>
      </w:r>
      <w:r w:rsidR="00CA1D3D">
        <w:rPr>
          <w:rFonts w:ascii="Times New Roman" w:hAnsi="Times New Roman"/>
          <w:bCs/>
          <w:szCs w:val="22"/>
        </w:rPr>
        <w:t xml:space="preserve">key </w:t>
      </w:r>
      <w:r w:rsidR="00A32143">
        <w:rPr>
          <w:rFonts w:ascii="Times New Roman" w:hAnsi="Times New Roman"/>
          <w:bCs/>
          <w:szCs w:val="22"/>
        </w:rPr>
        <w:t xml:space="preserve">client </w:t>
      </w:r>
      <w:r w:rsidR="00F91BEC">
        <w:rPr>
          <w:rFonts w:ascii="Times New Roman" w:hAnsi="Times New Roman"/>
          <w:bCs/>
          <w:szCs w:val="22"/>
        </w:rPr>
        <w:t xml:space="preserve">relationships and </w:t>
      </w:r>
      <w:r w:rsidR="00BB0114">
        <w:rPr>
          <w:rFonts w:ascii="Times New Roman" w:hAnsi="Times New Roman"/>
          <w:bCs/>
          <w:szCs w:val="22"/>
        </w:rPr>
        <w:t>guided</w:t>
      </w:r>
      <w:r w:rsidR="0025668B">
        <w:rPr>
          <w:rFonts w:ascii="Times New Roman" w:hAnsi="Times New Roman"/>
          <w:bCs/>
          <w:szCs w:val="22"/>
        </w:rPr>
        <w:t xml:space="preserve"> solutions to optimize </w:t>
      </w:r>
      <w:r w:rsidR="00F91BEC">
        <w:rPr>
          <w:rFonts w:ascii="Times New Roman" w:hAnsi="Times New Roman"/>
          <w:bCs/>
          <w:szCs w:val="22"/>
        </w:rPr>
        <w:t>Oracle</w:t>
      </w:r>
      <w:r w:rsidR="000D3478">
        <w:rPr>
          <w:rFonts w:ascii="Times New Roman" w:hAnsi="Times New Roman"/>
          <w:bCs/>
          <w:szCs w:val="22"/>
        </w:rPr>
        <w:t xml:space="preserve"> software </w:t>
      </w:r>
      <w:r w:rsidR="00BB0114">
        <w:rPr>
          <w:rFonts w:ascii="Times New Roman" w:hAnsi="Times New Roman"/>
          <w:bCs/>
          <w:szCs w:val="22"/>
        </w:rPr>
        <w:t xml:space="preserve">stack </w:t>
      </w:r>
      <w:r w:rsidR="000D3478">
        <w:rPr>
          <w:rFonts w:ascii="Times New Roman" w:hAnsi="Times New Roman"/>
          <w:bCs/>
          <w:szCs w:val="22"/>
        </w:rPr>
        <w:t xml:space="preserve">for </w:t>
      </w:r>
      <w:r w:rsidR="0025668B">
        <w:rPr>
          <w:rFonts w:ascii="Times New Roman" w:hAnsi="Times New Roman"/>
          <w:bCs/>
          <w:szCs w:val="22"/>
        </w:rPr>
        <w:t xml:space="preserve">security, </w:t>
      </w:r>
      <w:r w:rsidR="008B6387">
        <w:rPr>
          <w:rFonts w:ascii="Times New Roman" w:hAnsi="Times New Roman"/>
          <w:bCs/>
          <w:szCs w:val="22"/>
        </w:rPr>
        <w:t>scale</w:t>
      </w:r>
      <w:r w:rsidR="0025668B">
        <w:rPr>
          <w:rFonts w:ascii="Times New Roman" w:hAnsi="Times New Roman"/>
          <w:bCs/>
          <w:szCs w:val="22"/>
        </w:rPr>
        <w:t xml:space="preserve">, </w:t>
      </w:r>
      <w:r w:rsidR="000D3478">
        <w:rPr>
          <w:rFonts w:ascii="Times New Roman" w:hAnsi="Times New Roman"/>
          <w:bCs/>
          <w:szCs w:val="22"/>
        </w:rPr>
        <w:t xml:space="preserve">license </w:t>
      </w:r>
      <w:r w:rsidR="00757542">
        <w:rPr>
          <w:rFonts w:ascii="Times New Roman" w:hAnsi="Times New Roman"/>
          <w:bCs/>
          <w:szCs w:val="22"/>
        </w:rPr>
        <w:t>cost and availability</w:t>
      </w:r>
      <w:r w:rsidR="00F91BEC">
        <w:rPr>
          <w:rFonts w:ascii="Times New Roman" w:hAnsi="Times New Roman"/>
          <w:bCs/>
          <w:szCs w:val="22"/>
        </w:rPr>
        <w:t xml:space="preserve">.  </w:t>
      </w:r>
      <w:r w:rsidR="006211A1">
        <w:rPr>
          <w:rFonts w:ascii="Times New Roman" w:hAnsi="Times New Roman"/>
          <w:bCs/>
          <w:szCs w:val="22"/>
        </w:rPr>
        <w:t>I c</w:t>
      </w:r>
      <w:r w:rsidR="006232A8">
        <w:rPr>
          <w:rFonts w:ascii="Times New Roman" w:hAnsi="Times New Roman"/>
          <w:bCs/>
          <w:szCs w:val="22"/>
        </w:rPr>
        <w:t>hampi</w:t>
      </w:r>
      <w:r w:rsidR="00407236">
        <w:rPr>
          <w:rFonts w:ascii="Times New Roman" w:hAnsi="Times New Roman"/>
          <w:bCs/>
          <w:szCs w:val="22"/>
        </w:rPr>
        <w:t>oned</w:t>
      </w:r>
      <w:r w:rsidR="0001450B">
        <w:rPr>
          <w:rFonts w:ascii="Times New Roman" w:hAnsi="Times New Roman"/>
          <w:bCs/>
          <w:szCs w:val="22"/>
        </w:rPr>
        <w:t xml:space="preserve"> </w:t>
      </w:r>
      <w:r w:rsidR="00407236">
        <w:rPr>
          <w:rFonts w:ascii="Times New Roman" w:hAnsi="Times New Roman"/>
          <w:bCs/>
          <w:szCs w:val="22"/>
        </w:rPr>
        <w:t xml:space="preserve">use of </w:t>
      </w:r>
      <w:r w:rsidR="00A064E9">
        <w:rPr>
          <w:rFonts w:ascii="Times New Roman" w:hAnsi="Times New Roman"/>
          <w:bCs/>
          <w:szCs w:val="22"/>
        </w:rPr>
        <w:t>collaboration</w:t>
      </w:r>
      <w:r w:rsidR="006211A1">
        <w:rPr>
          <w:rFonts w:ascii="Times New Roman" w:hAnsi="Times New Roman"/>
          <w:bCs/>
          <w:szCs w:val="22"/>
        </w:rPr>
        <w:t xml:space="preserve">, </w:t>
      </w:r>
      <w:r w:rsidR="00A00A88">
        <w:rPr>
          <w:rFonts w:ascii="Times New Roman" w:hAnsi="Times New Roman"/>
          <w:bCs/>
          <w:szCs w:val="22"/>
        </w:rPr>
        <w:t xml:space="preserve">social media </w:t>
      </w:r>
      <w:r w:rsidR="00407236">
        <w:rPr>
          <w:rFonts w:ascii="Times New Roman" w:hAnsi="Times New Roman"/>
          <w:bCs/>
          <w:szCs w:val="22"/>
        </w:rPr>
        <w:t>and</w:t>
      </w:r>
      <w:r w:rsidR="00A064E9">
        <w:rPr>
          <w:rFonts w:ascii="Times New Roman" w:hAnsi="Times New Roman"/>
          <w:bCs/>
          <w:szCs w:val="22"/>
        </w:rPr>
        <w:t xml:space="preserve"> </w:t>
      </w:r>
      <w:r w:rsidR="00A53AA5">
        <w:rPr>
          <w:rFonts w:ascii="Times New Roman" w:hAnsi="Times New Roman"/>
          <w:bCs/>
          <w:szCs w:val="22"/>
        </w:rPr>
        <w:t>IaaS</w:t>
      </w:r>
      <w:r w:rsidR="00CA1D3D">
        <w:rPr>
          <w:rFonts w:ascii="Times New Roman" w:hAnsi="Times New Roman"/>
          <w:bCs/>
          <w:szCs w:val="22"/>
        </w:rPr>
        <w:t xml:space="preserve">, PaaS, DevOps, SysOps </w:t>
      </w:r>
      <w:r w:rsidR="00194A00">
        <w:rPr>
          <w:rFonts w:ascii="Times New Roman" w:hAnsi="Times New Roman"/>
          <w:bCs/>
          <w:szCs w:val="22"/>
        </w:rPr>
        <w:t>&amp; skills development</w:t>
      </w:r>
      <w:r w:rsidR="006232A8">
        <w:rPr>
          <w:rFonts w:ascii="Times New Roman" w:hAnsi="Times New Roman"/>
          <w:bCs/>
          <w:szCs w:val="22"/>
        </w:rPr>
        <w:t xml:space="preserve">. </w:t>
      </w:r>
      <w:r w:rsidR="00A53AA5">
        <w:rPr>
          <w:rFonts w:ascii="Times New Roman" w:hAnsi="Times New Roman"/>
          <w:bCs/>
          <w:szCs w:val="22"/>
        </w:rPr>
        <w:t>Drove</w:t>
      </w:r>
      <w:r w:rsidR="00F91BEC">
        <w:rPr>
          <w:rFonts w:ascii="Times New Roman" w:hAnsi="Times New Roman"/>
          <w:bCs/>
          <w:szCs w:val="22"/>
        </w:rPr>
        <w:t xml:space="preserve"> </w:t>
      </w:r>
      <w:r w:rsidR="00BB0114">
        <w:rPr>
          <w:rFonts w:ascii="Times New Roman" w:hAnsi="Times New Roman"/>
          <w:bCs/>
          <w:szCs w:val="22"/>
        </w:rPr>
        <w:t xml:space="preserve">customer operational maturity </w:t>
      </w:r>
      <w:r w:rsidR="00A32143">
        <w:rPr>
          <w:rFonts w:ascii="Times New Roman" w:hAnsi="Times New Roman"/>
          <w:bCs/>
          <w:szCs w:val="22"/>
        </w:rPr>
        <w:t xml:space="preserve">in </w:t>
      </w:r>
      <w:r w:rsidR="000D3478">
        <w:rPr>
          <w:rFonts w:ascii="Times New Roman" w:hAnsi="Times New Roman"/>
          <w:bCs/>
          <w:szCs w:val="22"/>
        </w:rPr>
        <w:t xml:space="preserve">preparation for </w:t>
      </w:r>
      <w:r w:rsidR="00CA1D3D">
        <w:rPr>
          <w:rFonts w:ascii="Times New Roman" w:hAnsi="Times New Roman"/>
          <w:bCs/>
          <w:szCs w:val="22"/>
        </w:rPr>
        <w:t xml:space="preserve">move to </w:t>
      </w:r>
      <w:r w:rsidR="00A32143">
        <w:rPr>
          <w:rFonts w:ascii="Times New Roman" w:hAnsi="Times New Roman"/>
          <w:bCs/>
          <w:szCs w:val="22"/>
        </w:rPr>
        <w:t>Hybrid / Public Clou</w:t>
      </w:r>
      <w:r w:rsidR="00CA1D3D">
        <w:rPr>
          <w:rFonts w:ascii="Times New Roman" w:hAnsi="Times New Roman"/>
          <w:bCs/>
          <w:szCs w:val="22"/>
        </w:rPr>
        <w:t xml:space="preserve">d adoption and </w:t>
      </w:r>
      <w:r w:rsidR="003C5CB5">
        <w:rPr>
          <w:rFonts w:ascii="Times New Roman" w:hAnsi="Times New Roman"/>
          <w:bCs/>
          <w:szCs w:val="22"/>
        </w:rPr>
        <w:t>continued IT relevance</w:t>
      </w:r>
      <w:r w:rsidR="00A064E9">
        <w:rPr>
          <w:rFonts w:ascii="Times New Roman" w:hAnsi="Times New Roman"/>
          <w:bCs/>
          <w:szCs w:val="22"/>
        </w:rPr>
        <w:t xml:space="preserve">. </w:t>
      </w:r>
    </w:p>
    <w:p w14:paraId="4FDF40BA" w14:textId="2CA49227" w:rsidR="00A70041" w:rsidRPr="00362CFF" w:rsidRDefault="000D3478" w:rsidP="0001450B">
      <w:pPr>
        <w:pStyle w:val="BodyText"/>
        <w:tabs>
          <w:tab w:val="left" w:pos="1080"/>
        </w:tabs>
        <w:spacing w:after="100"/>
        <w:ind w:left="547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/>
          <w:bCs/>
          <w:szCs w:val="22"/>
        </w:rPr>
        <w:t>6</w:t>
      </w:r>
      <w:r w:rsidR="003535AD">
        <w:rPr>
          <w:rFonts w:ascii="Times New Roman" w:hAnsi="Times New Roman"/>
          <w:b/>
          <w:bCs/>
          <w:szCs w:val="22"/>
        </w:rPr>
        <w:t xml:space="preserve">/13 </w:t>
      </w:r>
      <w:r w:rsidR="00AD6F13">
        <w:rPr>
          <w:rFonts w:ascii="Times New Roman" w:hAnsi="Times New Roman"/>
          <w:b/>
          <w:bCs/>
          <w:szCs w:val="22"/>
        </w:rPr>
        <w:t>–</w:t>
      </w:r>
      <w:r w:rsidR="003535AD">
        <w:rPr>
          <w:rFonts w:ascii="Times New Roman" w:hAnsi="Times New Roman"/>
          <w:b/>
          <w:bCs/>
          <w:szCs w:val="22"/>
        </w:rPr>
        <w:t xml:space="preserve"> </w:t>
      </w:r>
      <w:r w:rsidR="00AD6F13">
        <w:rPr>
          <w:rFonts w:ascii="Times New Roman" w:hAnsi="Times New Roman"/>
          <w:b/>
          <w:bCs/>
          <w:szCs w:val="22"/>
        </w:rPr>
        <w:t>6/15:</w:t>
      </w:r>
      <w:r w:rsidR="00C95992">
        <w:rPr>
          <w:rFonts w:ascii="Times New Roman" w:hAnsi="Times New Roman"/>
          <w:b/>
          <w:bCs/>
          <w:szCs w:val="22"/>
        </w:rPr>
        <w:t xml:space="preserve"> </w:t>
      </w:r>
      <w:r w:rsidR="004D1E09">
        <w:rPr>
          <w:rFonts w:ascii="Times New Roman" w:hAnsi="Times New Roman"/>
          <w:b/>
          <w:bCs/>
          <w:szCs w:val="22"/>
        </w:rPr>
        <w:t>Network</w:t>
      </w:r>
      <w:r>
        <w:rPr>
          <w:rFonts w:ascii="Times New Roman" w:hAnsi="Times New Roman"/>
          <w:b/>
          <w:bCs/>
          <w:szCs w:val="22"/>
        </w:rPr>
        <w:t xml:space="preserve"> Sales</w:t>
      </w:r>
      <w:r w:rsidR="00224033">
        <w:rPr>
          <w:rFonts w:ascii="Times New Roman" w:hAnsi="Times New Roman"/>
          <w:b/>
          <w:bCs/>
          <w:szCs w:val="22"/>
        </w:rPr>
        <w:t xml:space="preserve"> Exec</w:t>
      </w:r>
      <w:r w:rsidR="00362CFF">
        <w:rPr>
          <w:rFonts w:ascii="Times New Roman" w:hAnsi="Times New Roman"/>
          <w:b/>
          <w:bCs/>
          <w:szCs w:val="22"/>
        </w:rPr>
        <w:t>:</w:t>
      </w:r>
      <w:r w:rsidR="004D1E09">
        <w:rPr>
          <w:rFonts w:ascii="Times New Roman" w:hAnsi="Times New Roman"/>
          <w:b/>
          <w:bCs/>
          <w:szCs w:val="22"/>
        </w:rPr>
        <w:t xml:space="preserve"> </w:t>
      </w:r>
      <w:r w:rsidR="004D1E09" w:rsidRPr="00C17404">
        <w:rPr>
          <w:rFonts w:ascii="Times New Roman" w:hAnsi="Times New Roman"/>
          <w:bCs/>
          <w:szCs w:val="22"/>
        </w:rPr>
        <w:t>OEM</w:t>
      </w:r>
      <w:r w:rsidR="004D1E09">
        <w:rPr>
          <w:rFonts w:ascii="Times New Roman" w:hAnsi="Times New Roman"/>
          <w:b/>
          <w:bCs/>
          <w:szCs w:val="22"/>
        </w:rPr>
        <w:t xml:space="preserve"> </w:t>
      </w:r>
      <w:r w:rsidR="004D1E09">
        <w:rPr>
          <w:rFonts w:ascii="Times New Roman" w:hAnsi="Times New Roman"/>
          <w:bCs/>
          <w:szCs w:val="22"/>
        </w:rPr>
        <w:t>Hardware</w:t>
      </w:r>
      <w:r w:rsidR="00070923">
        <w:rPr>
          <w:rFonts w:ascii="Times New Roman" w:hAnsi="Times New Roman"/>
          <w:bCs/>
          <w:szCs w:val="22"/>
        </w:rPr>
        <w:t xml:space="preserve"> </w:t>
      </w:r>
      <w:r w:rsidR="00C95992">
        <w:rPr>
          <w:rFonts w:ascii="Times New Roman" w:hAnsi="Times New Roman"/>
          <w:bCs/>
          <w:szCs w:val="22"/>
        </w:rPr>
        <w:t>Sales</w:t>
      </w:r>
      <w:r w:rsidR="00070923">
        <w:rPr>
          <w:rFonts w:ascii="Times New Roman" w:hAnsi="Times New Roman"/>
          <w:bCs/>
          <w:szCs w:val="22"/>
        </w:rPr>
        <w:t xml:space="preserve"> </w:t>
      </w:r>
      <w:r w:rsidR="00224033">
        <w:rPr>
          <w:rFonts w:ascii="Times New Roman" w:hAnsi="Times New Roman"/>
          <w:bCs/>
          <w:szCs w:val="22"/>
        </w:rPr>
        <w:t>Lead</w:t>
      </w:r>
      <w:r w:rsidR="00362CFF">
        <w:rPr>
          <w:rFonts w:ascii="Times New Roman" w:hAnsi="Times New Roman"/>
          <w:bCs/>
          <w:szCs w:val="22"/>
        </w:rPr>
        <w:t xml:space="preserve"> for </w:t>
      </w:r>
      <w:r w:rsidR="00D024B3">
        <w:rPr>
          <w:rFonts w:ascii="Times New Roman" w:hAnsi="Times New Roman"/>
          <w:bCs/>
          <w:szCs w:val="22"/>
        </w:rPr>
        <w:t xml:space="preserve">Cisco, </w:t>
      </w:r>
      <w:r w:rsidR="00362CFF">
        <w:rPr>
          <w:rFonts w:ascii="Times New Roman" w:hAnsi="Times New Roman"/>
          <w:bCs/>
          <w:szCs w:val="22"/>
        </w:rPr>
        <w:t>A</w:t>
      </w:r>
      <w:r w:rsidR="00AD6F13">
        <w:rPr>
          <w:rFonts w:ascii="Times New Roman" w:hAnsi="Times New Roman"/>
          <w:bCs/>
          <w:szCs w:val="22"/>
        </w:rPr>
        <w:t xml:space="preserve">vaya </w:t>
      </w:r>
      <w:r w:rsidR="00AD2927">
        <w:rPr>
          <w:rFonts w:ascii="Times New Roman" w:hAnsi="Times New Roman"/>
          <w:bCs/>
          <w:szCs w:val="22"/>
        </w:rPr>
        <w:t>and Ericsson in North America</w:t>
      </w:r>
      <w:r w:rsidR="00070923">
        <w:rPr>
          <w:rFonts w:ascii="Times New Roman" w:hAnsi="Times New Roman"/>
          <w:bCs/>
          <w:szCs w:val="22"/>
        </w:rPr>
        <w:t xml:space="preserve">. </w:t>
      </w:r>
      <w:r w:rsidR="00AD6F13">
        <w:rPr>
          <w:rFonts w:ascii="Times New Roman" w:hAnsi="Times New Roman"/>
          <w:bCs/>
          <w:szCs w:val="22"/>
        </w:rPr>
        <w:t>Owned</w:t>
      </w:r>
      <w:r w:rsidR="00E76FB0">
        <w:rPr>
          <w:rFonts w:ascii="Times New Roman" w:hAnsi="Times New Roman"/>
          <w:bCs/>
          <w:szCs w:val="22"/>
        </w:rPr>
        <w:t xml:space="preserve"> </w:t>
      </w:r>
      <w:r w:rsidR="004D1E09">
        <w:rPr>
          <w:rFonts w:ascii="Times New Roman" w:hAnsi="Times New Roman"/>
          <w:bCs/>
          <w:szCs w:val="22"/>
        </w:rPr>
        <w:t xml:space="preserve">all aspects of </w:t>
      </w:r>
      <w:r w:rsidR="00A32143">
        <w:rPr>
          <w:rFonts w:ascii="Times New Roman" w:hAnsi="Times New Roman"/>
          <w:bCs/>
          <w:szCs w:val="22"/>
        </w:rPr>
        <w:t xml:space="preserve">design win </w:t>
      </w:r>
      <w:r w:rsidR="00D024B3">
        <w:rPr>
          <w:rFonts w:ascii="Times New Roman" w:hAnsi="Times New Roman"/>
          <w:bCs/>
          <w:szCs w:val="22"/>
        </w:rPr>
        <w:t>lifecycle</w:t>
      </w:r>
      <w:r w:rsidR="00362CFF">
        <w:rPr>
          <w:rFonts w:ascii="Times New Roman" w:hAnsi="Times New Roman"/>
          <w:bCs/>
          <w:szCs w:val="22"/>
        </w:rPr>
        <w:t xml:space="preserve">. </w:t>
      </w:r>
      <w:r w:rsidR="00A32143">
        <w:rPr>
          <w:rFonts w:ascii="Times New Roman" w:hAnsi="Times New Roman"/>
          <w:bCs/>
          <w:szCs w:val="22"/>
        </w:rPr>
        <w:t>Lowered costs and increased competitiveness</w:t>
      </w:r>
      <w:r w:rsidR="00BB0114">
        <w:rPr>
          <w:rFonts w:ascii="Times New Roman" w:hAnsi="Times New Roman"/>
          <w:bCs/>
          <w:szCs w:val="22"/>
        </w:rPr>
        <w:t xml:space="preserve"> through use of technology innovation</w:t>
      </w:r>
      <w:r w:rsidR="00A32143">
        <w:rPr>
          <w:rFonts w:ascii="Times New Roman" w:hAnsi="Times New Roman"/>
          <w:bCs/>
          <w:szCs w:val="22"/>
        </w:rPr>
        <w:t>.</w:t>
      </w:r>
      <w:r w:rsidR="00AD2927">
        <w:rPr>
          <w:rFonts w:ascii="Times New Roman" w:hAnsi="Times New Roman"/>
          <w:bCs/>
          <w:szCs w:val="22"/>
        </w:rPr>
        <w:t xml:space="preserve"> </w:t>
      </w:r>
      <w:r w:rsidR="00A32143">
        <w:rPr>
          <w:rFonts w:ascii="Times New Roman" w:hAnsi="Times New Roman"/>
          <w:bCs/>
          <w:szCs w:val="22"/>
        </w:rPr>
        <w:t xml:space="preserve">Teamed </w:t>
      </w:r>
      <w:r w:rsidR="00A064E9">
        <w:rPr>
          <w:rFonts w:ascii="Times New Roman" w:hAnsi="Times New Roman"/>
          <w:bCs/>
          <w:szCs w:val="22"/>
        </w:rPr>
        <w:t xml:space="preserve">extensively </w:t>
      </w:r>
      <w:r w:rsidR="00A32143">
        <w:rPr>
          <w:rFonts w:ascii="Times New Roman" w:hAnsi="Times New Roman"/>
          <w:bCs/>
          <w:szCs w:val="22"/>
        </w:rPr>
        <w:t xml:space="preserve">with </w:t>
      </w:r>
      <w:r w:rsidR="00C95992">
        <w:rPr>
          <w:rFonts w:ascii="Times New Roman" w:hAnsi="Times New Roman"/>
          <w:bCs/>
          <w:szCs w:val="22"/>
        </w:rPr>
        <w:t xml:space="preserve">various </w:t>
      </w:r>
      <w:r w:rsidR="00A32143">
        <w:rPr>
          <w:rFonts w:ascii="Times New Roman" w:hAnsi="Times New Roman"/>
          <w:bCs/>
          <w:szCs w:val="22"/>
        </w:rPr>
        <w:t xml:space="preserve">Oracle </w:t>
      </w:r>
      <w:r w:rsidR="00194A00">
        <w:rPr>
          <w:rFonts w:ascii="Times New Roman" w:hAnsi="Times New Roman"/>
          <w:bCs/>
          <w:szCs w:val="22"/>
        </w:rPr>
        <w:t xml:space="preserve">sales &amp; support </w:t>
      </w:r>
      <w:r w:rsidR="00A32143">
        <w:rPr>
          <w:rFonts w:ascii="Times New Roman" w:hAnsi="Times New Roman"/>
          <w:bCs/>
          <w:szCs w:val="22"/>
        </w:rPr>
        <w:t>pillars t</w:t>
      </w:r>
      <w:r w:rsidR="00BB0114">
        <w:rPr>
          <w:rFonts w:ascii="Times New Roman" w:hAnsi="Times New Roman"/>
          <w:bCs/>
          <w:szCs w:val="22"/>
        </w:rPr>
        <w:t xml:space="preserve">o increase overall client value, customer satisfaction </w:t>
      </w:r>
      <w:r w:rsidR="00A32143">
        <w:rPr>
          <w:rFonts w:ascii="Times New Roman" w:hAnsi="Times New Roman"/>
          <w:bCs/>
          <w:szCs w:val="22"/>
        </w:rPr>
        <w:t>and accelerate</w:t>
      </w:r>
      <w:r w:rsidR="00BB0114">
        <w:rPr>
          <w:rFonts w:ascii="Times New Roman" w:hAnsi="Times New Roman"/>
          <w:bCs/>
          <w:szCs w:val="22"/>
        </w:rPr>
        <w:t>d</w:t>
      </w:r>
      <w:r w:rsidR="00A32143">
        <w:rPr>
          <w:rFonts w:ascii="Times New Roman" w:hAnsi="Times New Roman"/>
          <w:bCs/>
          <w:szCs w:val="22"/>
        </w:rPr>
        <w:t xml:space="preserve"> time to solution / problem resolution.  Exceed sales targets and ma</w:t>
      </w:r>
      <w:r w:rsidR="00BB0114">
        <w:rPr>
          <w:rFonts w:ascii="Times New Roman" w:hAnsi="Times New Roman"/>
          <w:bCs/>
          <w:szCs w:val="22"/>
        </w:rPr>
        <w:t xml:space="preserve">rgin contribution </w:t>
      </w:r>
      <w:r w:rsidR="00C95992">
        <w:rPr>
          <w:rFonts w:ascii="Times New Roman" w:hAnsi="Times New Roman"/>
          <w:bCs/>
          <w:szCs w:val="22"/>
        </w:rPr>
        <w:t xml:space="preserve">(Club Excellence) </w:t>
      </w:r>
      <w:r w:rsidR="00BB0114">
        <w:rPr>
          <w:rFonts w:ascii="Times New Roman" w:hAnsi="Times New Roman"/>
          <w:bCs/>
          <w:szCs w:val="22"/>
        </w:rPr>
        <w:t>in both year</w:t>
      </w:r>
      <w:r w:rsidR="00CA1D3D">
        <w:rPr>
          <w:rFonts w:ascii="Times New Roman" w:hAnsi="Times New Roman"/>
          <w:bCs/>
          <w:szCs w:val="22"/>
        </w:rPr>
        <w:t>s before returning to</w:t>
      </w:r>
      <w:r w:rsidR="00C95992">
        <w:rPr>
          <w:rFonts w:ascii="Times New Roman" w:hAnsi="Times New Roman"/>
          <w:bCs/>
          <w:szCs w:val="22"/>
        </w:rPr>
        <w:t xml:space="preserve"> pre-sales leadership.</w:t>
      </w:r>
    </w:p>
    <w:p w14:paraId="3298E2A5" w14:textId="2BBB8346" w:rsidR="00DF4870" w:rsidRPr="00634CE8" w:rsidRDefault="00A32143" w:rsidP="003C5CB5">
      <w:pPr>
        <w:pStyle w:val="BodyText"/>
        <w:tabs>
          <w:tab w:val="left" w:pos="1080"/>
        </w:tabs>
        <w:spacing w:after="100"/>
        <w:ind w:left="547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/>
          <w:bCs/>
          <w:szCs w:val="22"/>
        </w:rPr>
        <w:lastRenderedPageBreak/>
        <w:t>5/11</w:t>
      </w:r>
      <w:r w:rsidR="00DF4870" w:rsidRPr="00634CE8">
        <w:rPr>
          <w:rFonts w:ascii="Times New Roman" w:hAnsi="Times New Roman"/>
          <w:b/>
          <w:bCs/>
          <w:szCs w:val="22"/>
        </w:rPr>
        <w:t xml:space="preserve"> – </w:t>
      </w:r>
      <w:r w:rsidR="000D3478">
        <w:rPr>
          <w:rFonts w:ascii="Times New Roman" w:hAnsi="Times New Roman"/>
          <w:b/>
          <w:bCs/>
          <w:szCs w:val="22"/>
        </w:rPr>
        <w:t>6</w:t>
      </w:r>
      <w:r w:rsidR="00362CFF">
        <w:rPr>
          <w:rFonts w:ascii="Times New Roman" w:hAnsi="Times New Roman"/>
          <w:b/>
          <w:bCs/>
          <w:szCs w:val="22"/>
        </w:rPr>
        <w:t>/13</w:t>
      </w:r>
      <w:r w:rsidR="00DF4870" w:rsidRPr="00634CE8">
        <w:rPr>
          <w:rFonts w:ascii="Times New Roman" w:hAnsi="Times New Roman"/>
          <w:b/>
          <w:bCs/>
          <w:szCs w:val="22"/>
        </w:rPr>
        <w:t xml:space="preserve">: </w:t>
      </w:r>
      <w:r>
        <w:rPr>
          <w:rFonts w:ascii="Times New Roman" w:hAnsi="Times New Roman"/>
          <w:b/>
          <w:bCs/>
          <w:szCs w:val="22"/>
        </w:rPr>
        <w:t xml:space="preserve">Sr. Mgr / </w:t>
      </w:r>
      <w:r w:rsidR="00A064E9">
        <w:rPr>
          <w:rFonts w:ascii="Times New Roman" w:hAnsi="Times New Roman"/>
          <w:b/>
          <w:bCs/>
          <w:szCs w:val="22"/>
        </w:rPr>
        <w:t xml:space="preserve">Global </w:t>
      </w:r>
      <w:r w:rsidR="00DF4870" w:rsidRPr="00634CE8">
        <w:rPr>
          <w:rFonts w:ascii="Times New Roman" w:hAnsi="Times New Roman"/>
          <w:b/>
          <w:bCs/>
          <w:szCs w:val="22"/>
        </w:rPr>
        <w:t>Director</w:t>
      </w:r>
      <w:r w:rsidR="00DE3563" w:rsidRPr="00634CE8">
        <w:rPr>
          <w:rFonts w:ascii="Times New Roman" w:hAnsi="Times New Roman"/>
          <w:b/>
          <w:bCs/>
          <w:szCs w:val="22"/>
        </w:rPr>
        <w:t>,</w:t>
      </w:r>
      <w:r w:rsidR="00A064E9">
        <w:rPr>
          <w:rFonts w:ascii="Times New Roman" w:hAnsi="Times New Roman"/>
          <w:b/>
          <w:bCs/>
          <w:szCs w:val="22"/>
        </w:rPr>
        <w:t xml:space="preserve"> </w:t>
      </w:r>
      <w:r w:rsidR="00DF4870" w:rsidRPr="00634CE8">
        <w:rPr>
          <w:rFonts w:ascii="Times New Roman" w:hAnsi="Times New Roman"/>
          <w:b/>
          <w:bCs/>
          <w:szCs w:val="22"/>
        </w:rPr>
        <w:t>Consulting</w:t>
      </w:r>
      <w:r w:rsidR="00194A00">
        <w:rPr>
          <w:rFonts w:ascii="Times New Roman" w:hAnsi="Times New Roman"/>
          <w:b/>
          <w:bCs/>
          <w:szCs w:val="22"/>
        </w:rPr>
        <w:t xml:space="preserve">: </w:t>
      </w:r>
      <w:r w:rsidR="00F91BEC">
        <w:rPr>
          <w:rFonts w:ascii="Times New Roman" w:hAnsi="Times New Roman"/>
          <w:bCs/>
          <w:szCs w:val="22"/>
        </w:rPr>
        <w:t>Le</w:t>
      </w:r>
      <w:r w:rsidR="00D024B3">
        <w:rPr>
          <w:rFonts w:ascii="Times New Roman" w:hAnsi="Times New Roman"/>
          <w:bCs/>
          <w:szCs w:val="22"/>
        </w:rPr>
        <w:t>d</w:t>
      </w:r>
      <w:r w:rsidR="00717EB3">
        <w:rPr>
          <w:rFonts w:ascii="Times New Roman" w:hAnsi="Times New Roman"/>
          <w:bCs/>
          <w:szCs w:val="22"/>
        </w:rPr>
        <w:t xml:space="preserve"> </w:t>
      </w:r>
      <w:r w:rsidR="00D21FAE">
        <w:rPr>
          <w:rFonts w:ascii="Times New Roman" w:hAnsi="Times New Roman"/>
          <w:bCs/>
          <w:szCs w:val="22"/>
        </w:rPr>
        <w:t xml:space="preserve">global </w:t>
      </w:r>
      <w:r w:rsidR="00717EB3">
        <w:rPr>
          <w:rFonts w:ascii="Times New Roman" w:hAnsi="Times New Roman"/>
          <w:bCs/>
          <w:szCs w:val="22"/>
        </w:rPr>
        <w:t xml:space="preserve">team of </w:t>
      </w:r>
      <w:r w:rsidR="00FB17C9">
        <w:rPr>
          <w:rFonts w:ascii="Times New Roman" w:hAnsi="Times New Roman"/>
          <w:bCs/>
          <w:szCs w:val="22"/>
        </w:rPr>
        <w:t xml:space="preserve">Senior </w:t>
      </w:r>
      <w:r w:rsidR="00C4715D">
        <w:rPr>
          <w:rFonts w:ascii="Times New Roman" w:hAnsi="Times New Roman"/>
          <w:bCs/>
          <w:szCs w:val="22"/>
        </w:rPr>
        <w:t xml:space="preserve">Sales </w:t>
      </w:r>
      <w:r w:rsidR="00DE3563" w:rsidRPr="00634CE8">
        <w:rPr>
          <w:rFonts w:ascii="Times New Roman" w:hAnsi="Times New Roman"/>
          <w:bCs/>
          <w:szCs w:val="22"/>
        </w:rPr>
        <w:t>C</w:t>
      </w:r>
      <w:r w:rsidR="00D21FAE">
        <w:rPr>
          <w:rFonts w:ascii="Times New Roman" w:hAnsi="Times New Roman"/>
          <w:bCs/>
          <w:szCs w:val="22"/>
        </w:rPr>
        <w:t xml:space="preserve">onsultants </w:t>
      </w:r>
      <w:r w:rsidR="00D94EFA">
        <w:rPr>
          <w:rFonts w:ascii="Times New Roman" w:hAnsi="Times New Roman"/>
          <w:bCs/>
          <w:szCs w:val="22"/>
        </w:rPr>
        <w:t>across</w:t>
      </w:r>
      <w:r w:rsidR="008C480D">
        <w:rPr>
          <w:rFonts w:ascii="Times New Roman" w:hAnsi="Times New Roman"/>
          <w:bCs/>
          <w:szCs w:val="22"/>
        </w:rPr>
        <w:t xml:space="preserve"> US, </w:t>
      </w:r>
      <w:r>
        <w:rPr>
          <w:rFonts w:ascii="Times New Roman" w:hAnsi="Times New Roman"/>
          <w:bCs/>
          <w:szCs w:val="22"/>
        </w:rPr>
        <w:t>Europe and Latin America</w:t>
      </w:r>
      <w:r w:rsidR="008C480D">
        <w:rPr>
          <w:rFonts w:ascii="Times New Roman" w:hAnsi="Times New Roman"/>
          <w:bCs/>
          <w:szCs w:val="22"/>
        </w:rPr>
        <w:t xml:space="preserve">. Drove </w:t>
      </w:r>
      <w:r w:rsidR="00DF4870" w:rsidRPr="00634CE8">
        <w:rPr>
          <w:rFonts w:ascii="Times New Roman" w:hAnsi="Times New Roman"/>
          <w:bCs/>
          <w:szCs w:val="22"/>
        </w:rPr>
        <w:t xml:space="preserve">new </w:t>
      </w:r>
      <w:r w:rsidR="00BB0114">
        <w:rPr>
          <w:rFonts w:ascii="Times New Roman" w:hAnsi="Times New Roman"/>
          <w:bCs/>
          <w:szCs w:val="22"/>
        </w:rPr>
        <w:t>storage/server platform</w:t>
      </w:r>
      <w:r w:rsidR="008C480D">
        <w:rPr>
          <w:rFonts w:ascii="Times New Roman" w:hAnsi="Times New Roman"/>
          <w:bCs/>
          <w:szCs w:val="22"/>
        </w:rPr>
        <w:t>, software</w:t>
      </w:r>
      <w:r w:rsidR="002E2A12">
        <w:rPr>
          <w:rFonts w:ascii="Times New Roman" w:hAnsi="Times New Roman"/>
          <w:bCs/>
          <w:szCs w:val="22"/>
        </w:rPr>
        <w:t xml:space="preserve"> and Engineered S</w:t>
      </w:r>
      <w:r w:rsidR="00214ECC" w:rsidRPr="00634CE8">
        <w:rPr>
          <w:rFonts w:ascii="Times New Roman" w:hAnsi="Times New Roman"/>
          <w:bCs/>
          <w:szCs w:val="22"/>
        </w:rPr>
        <w:t xml:space="preserve">ystems </w:t>
      </w:r>
      <w:r w:rsidR="00F05275">
        <w:rPr>
          <w:rFonts w:ascii="Times New Roman" w:hAnsi="Times New Roman"/>
          <w:bCs/>
          <w:szCs w:val="22"/>
        </w:rPr>
        <w:t xml:space="preserve">sales strategy and </w:t>
      </w:r>
      <w:r w:rsidR="00A064E9">
        <w:rPr>
          <w:rFonts w:ascii="Times New Roman" w:hAnsi="Times New Roman"/>
          <w:bCs/>
          <w:szCs w:val="22"/>
        </w:rPr>
        <w:t>telecommunications</w:t>
      </w:r>
      <w:r w:rsidR="00243808">
        <w:rPr>
          <w:rFonts w:ascii="Times New Roman" w:hAnsi="Times New Roman"/>
          <w:bCs/>
          <w:szCs w:val="22"/>
        </w:rPr>
        <w:t xml:space="preserve"> </w:t>
      </w:r>
      <w:r w:rsidR="00281E7B">
        <w:rPr>
          <w:rFonts w:ascii="Times New Roman" w:hAnsi="Times New Roman"/>
          <w:bCs/>
          <w:szCs w:val="22"/>
        </w:rPr>
        <w:t xml:space="preserve">(BSS/OSS) design wins during </w:t>
      </w:r>
      <w:r w:rsidR="00460DCF">
        <w:rPr>
          <w:rFonts w:ascii="Times New Roman" w:hAnsi="Times New Roman"/>
          <w:bCs/>
          <w:szCs w:val="22"/>
        </w:rPr>
        <w:t xml:space="preserve">client </w:t>
      </w:r>
      <w:r w:rsidR="00281E7B">
        <w:rPr>
          <w:rFonts w:ascii="Times New Roman" w:hAnsi="Times New Roman"/>
          <w:bCs/>
          <w:szCs w:val="22"/>
        </w:rPr>
        <w:t xml:space="preserve">transition to NFV/SDN </w:t>
      </w:r>
      <w:r w:rsidR="00A064E9">
        <w:rPr>
          <w:rFonts w:ascii="Times New Roman" w:hAnsi="Times New Roman"/>
          <w:bCs/>
          <w:szCs w:val="22"/>
        </w:rPr>
        <w:t>strategy</w:t>
      </w:r>
      <w:r w:rsidR="00281E7B">
        <w:rPr>
          <w:rFonts w:ascii="Times New Roman" w:hAnsi="Times New Roman"/>
          <w:bCs/>
          <w:szCs w:val="22"/>
        </w:rPr>
        <w:t xml:space="preserve">. </w:t>
      </w:r>
      <w:r w:rsidR="00C95992">
        <w:rPr>
          <w:rFonts w:ascii="Times New Roman" w:hAnsi="Times New Roman"/>
          <w:bCs/>
          <w:szCs w:val="22"/>
        </w:rPr>
        <w:t xml:space="preserve">Focused team on proactively engaging customer business teams to better align with end-customer needs and take a more business development &amp; go-to-market approach vs. waiting for requirements to solidify. </w:t>
      </w:r>
    </w:p>
    <w:p w14:paraId="436C98FB" w14:textId="49A6E3C6" w:rsidR="00DE3563" w:rsidRPr="00634CE8" w:rsidRDefault="00BB0114" w:rsidP="003C5CB5">
      <w:pPr>
        <w:pStyle w:val="BodyText"/>
        <w:tabs>
          <w:tab w:val="left" w:pos="1080"/>
        </w:tabs>
        <w:spacing w:after="100"/>
        <w:ind w:left="547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/>
          <w:bCs/>
          <w:szCs w:val="22"/>
        </w:rPr>
        <w:t>1/07</w:t>
      </w:r>
      <w:r w:rsidR="000D3478">
        <w:rPr>
          <w:rFonts w:ascii="Times New Roman" w:hAnsi="Times New Roman"/>
          <w:b/>
          <w:bCs/>
          <w:szCs w:val="22"/>
        </w:rPr>
        <w:t xml:space="preserve"> – 5</w:t>
      </w:r>
      <w:r w:rsidR="00FB17C9">
        <w:rPr>
          <w:rFonts w:ascii="Times New Roman" w:hAnsi="Times New Roman"/>
          <w:b/>
          <w:bCs/>
          <w:szCs w:val="22"/>
        </w:rPr>
        <w:t xml:space="preserve">/11:  </w:t>
      </w:r>
      <w:r w:rsidR="002C1B00">
        <w:rPr>
          <w:rFonts w:ascii="Times New Roman" w:hAnsi="Times New Roman"/>
          <w:b/>
          <w:bCs/>
          <w:szCs w:val="22"/>
        </w:rPr>
        <w:t xml:space="preserve">Master Principal </w:t>
      </w:r>
      <w:r w:rsidR="00194A00">
        <w:rPr>
          <w:rFonts w:ascii="Times New Roman" w:hAnsi="Times New Roman"/>
          <w:b/>
          <w:bCs/>
          <w:szCs w:val="22"/>
        </w:rPr>
        <w:t>Consultant:</w:t>
      </w:r>
      <w:r w:rsidR="00DE3563" w:rsidRPr="00634CE8">
        <w:rPr>
          <w:rFonts w:ascii="Times New Roman" w:hAnsi="Times New Roman"/>
          <w:b/>
          <w:bCs/>
          <w:szCs w:val="22"/>
        </w:rPr>
        <w:t xml:space="preserve"> </w:t>
      </w:r>
      <w:r w:rsidR="007A10E4">
        <w:rPr>
          <w:rFonts w:ascii="Times New Roman" w:hAnsi="Times New Roman"/>
          <w:bCs/>
          <w:szCs w:val="22"/>
        </w:rPr>
        <w:t>Architect</w:t>
      </w:r>
      <w:r w:rsidR="00DE3563" w:rsidRPr="00634CE8">
        <w:rPr>
          <w:rFonts w:ascii="Times New Roman" w:hAnsi="Times New Roman"/>
          <w:bCs/>
          <w:szCs w:val="22"/>
        </w:rPr>
        <w:t xml:space="preserve"> partner to </w:t>
      </w:r>
      <w:r w:rsidR="0025668B">
        <w:rPr>
          <w:rFonts w:ascii="Times New Roman" w:hAnsi="Times New Roman"/>
          <w:bCs/>
          <w:szCs w:val="22"/>
        </w:rPr>
        <w:t>Sales</w:t>
      </w:r>
      <w:r w:rsidR="002A2D40">
        <w:rPr>
          <w:rFonts w:ascii="Times New Roman" w:hAnsi="Times New Roman"/>
          <w:bCs/>
          <w:szCs w:val="22"/>
        </w:rPr>
        <w:t xml:space="preserve"> Executive</w:t>
      </w:r>
      <w:r w:rsidR="00F91BEC">
        <w:rPr>
          <w:rFonts w:ascii="Times New Roman" w:hAnsi="Times New Roman"/>
          <w:bCs/>
          <w:szCs w:val="22"/>
        </w:rPr>
        <w:t>s</w:t>
      </w:r>
      <w:r w:rsidR="002A2D40">
        <w:rPr>
          <w:rFonts w:ascii="Times New Roman" w:hAnsi="Times New Roman"/>
          <w:bCs/>
          <w:szCs w:val="22"/>
        </w:rPr>
        <w:t xml:space="preserve"> for Cisco and Avaya. </w:t>
      </w:r>
      <w:r w:rsidR="0025668B">
        <w:rPr>
          <w:rFonts w:ascii="Times New Roman" w:hAnsi="Times New Roman"/>
          <w:bCs/>
          <w:szCs w:val="22"/>
        </w:rPr>
        <w:t>Owned</w:t>
      </w:r>
      <w:r w:rsidR="00DE3563" w:rsidRPr="00634CE8">
        <w:rPr>
          <w:rFonts w:ascii="Times New Roman" w:hAnsi="Times New Roman"/>
          <w:bCs/>
          <w:szCs w:val="22"/>
        </w:rPr>
        <w:t xml:space="preserve"> </w:t>
      </w:r>
      <w:r w:rsidR="00F05275">
        <w:rPr>
          <w:rFonts w:ascii="Times New Roman" w:hAnsi="Times New Roman"/>
          <w:bCs/>
          <w:szCs w:val="22"/>
        </w:rPr>
        <w:t xml:space="preserve">vision, </w:t>
      </w:r>
      <w:r w:rsidR="00DE3563" w:rsidRPr="00634CE8">
        <w:rPr>
          <w:rFonts w:ascii="Times New Roman" w:hAnsi="Times New Roman"/>
          <w:bCs/>
          <w:szCs w:val="22"/>
        </w:rPr>
        <w:t xml:space="preserve">evangelism, </w:t>
      </w:r>
      <w:r w:rsidR="00214ECC" w:rsidRPr="00634CE8">
        <w:rPr>
          <w:rFonts w:ascii="Times New Roman" w:hAnsi="Times New Roman"/>
          <w:bCs/>
          <w:szCs w:val="22"/>
        </w:rPr>
        <w:t xml:space="preserve">corporate and LOB executive liaison, </w:t>
      </w:r>
      <w:r w:rsidR="00DE3563" w:rsidRPr="00634CE8">
        <w:rPr>
          <w:rFonts w:ascii="Times New Roman" w:hAnsi="Times New Roman"/>
          <w:bCs/>
          <w:szCs w:val="22"/>
        </w:rPr>
        <w:t xml:space="preserve">business development and </w:t>
      </w:r>
      <w:r w:rsidR="008629FE" w:rsidRPr="00634CE8">
        <w:rPr>
          <w:rFonts w:ascii="Times New Roman" w:hAnsi="Times New Roman"/>
          <w:bCs/>
          <w:szCs w:val="22"/>
        </w:rPr>
        <w:t>leadership of extended virtual teams</w:t>
      </w:r>
      <w:r w:rsidR="008B6387">
        <w:rPr>
          <w:rFonts w:ascii="Times New Roman" w:hAnsi="Times New Roman"/>
          <w:bCs/>
          <w:szCs w:val="22"/>
        </w:rPr>
        <w:t xml:space="preserve"> for complex </w:t>
      </w:r>
      <w:r w:rsidR="007A10E4">
        <w:rPr>
          <w:rFonts w:ascii="Times New Roman" w:hAnsi="Times New Roman"/>
          <w:bCs/>
          <w:szCs w:val="22"/>
        </w:rPr>
        <w:t>opportunities</w:t>
      </w:r>
      <w:r w:rsidR="008629FE" w:rsidRPr="00634CE8">
        <w:rPr>
          <w:rFonts w:ascii="Times New Roman" w:hAnsi="Times New Roman"/>
          <w:bCs/>
          <w:szCs w:val="22"/>
        </w:rPr>
        <w:t xml:space="preserve">. </w:t>
      </w:r>
      <w:r w:rsidR="00DE3563" w:rsidRPr="00634CE8">
        <w:rPr>
          <w:rFonts w:ascii="Times New Roman" w:hAnsi="Times New Roman"/>
          <w:bCs/>
          <w:szCs w:val="22"/>
        </w:rPr>
        <w:t xml:space="preserve"> </w:t>
      </w:r>
      <w:r w:rsidR="007A10E4">
        <w:rPr>
          <w:rFonts w:ascii="Times New Roman" w:hAnsi="Times New Roman"/>
          <w:bCs/>
          <w:szCs w:val="22"/>
        </w:rPr>
        <w:t>Teamed</w:t>
      </w:r>
      <w:r w:rsidR="00717EB3">
        <w:rPr>
          <w:rFonts w:ascii="Times New Roman" w:hAnsi="Times New Roman"/>
          <w:bCs/>
          <w:szCs w:val="22"/>
        </w:rPr>
        <w:t xml:space="preserve"> with</w:t>
      </w:r>
      <w:r w:rsidR="00897E3E">
        <w:rPr>
          <w:rFonts w:ascii="Times New Roman" w:hAnsi="Times New Roman"/>
          <w:bCs/>
          <w:szCs w:val="22"/>
        </w:rPr>
        <w:t xml:space="preserve"> </w:t>
      </w:r>
      <w:r w:rsidR="00A53AA5">
        <w:rPr>
          <w:rFonts w:ascii="Times New Roman" w:hAnsi="Times New Roman"/>
          <w:bCs/>
          <w:szCs w:val="22"/>
        </w:rPr>
        <w:t xml:space="preserve">tech, middleware and communications </w:t>
      </w:r>
      <w:r w:rsidR="00F91BEC">
        <w:rPr>
          <w:rFonts w:ascii="Times New Roman" w:hAnsi="Times New Roman"/>
          <w:bCs/>
          <w:szCs w:val="22"/>
        </w:rPr>
        <w:t>BU</w:t>
      </w:r>
      <w:r w:rsidR="00717EB3">
        <w:rPr>
          <w:rFonts w:ascii="Times New Roman" w:hAnsi="Times New Roman"/>
          <w:bCs/>
          <w:szCs w:val="22"/>
        </w:rPr>
        <w:t xml:space="preserve"> to </w:t>
      </w:r>
      <w:r w:rsidR="00AD2927">
        <w:rPr>
          <w:rFonts w:ascii="Times New Roman" w:hAnsi="Times New Roman"/>
          <w:bCs/>
          <w:szCs w:val="22"/>
        </w:rPr>
        <w:t>develop and articulate</w:t>
      </w:r>
      <w:r w:rsidR="00F05275">
        <w:rPr>
          <w:rFonts w:ascii="Times New Roman" w:hAnsi="Times New Roman"/>
          <w:bCs/>
          <w:szCs w:val="22"/>
        </w:rPr>
        <w:t xml:space="preserve"> </w:t>
      </w:r>
      <w:r w:rsidR="00AD2927">
        <w:rPr>
          <w:rFonts w:ascii="Times New Roman" w:hAnsi="Times New Roman"/>
          <w:bCs/>
          <w:szCs w:val="22"/>
        </w:rPr>
        <w:t>compelling</w:t>
      </w:r>
      <w:r w:rsidR="00D21FAE">
        <w:rPr>
          <w:rFonts w:ascii="Times New Roman" w:hAnsi="Times New Roman"/>
          <w:bCs/>
          <w:szCs w:val="22"/>
        </w:rPr>
        <w:t xml:space="preserve"> value-prop and strategic </w:t>
      </w:r>
      <w:r w:rsidR="00A32143">
        <w:rPr>
          <w:rFonts w:ascii="Times New Roman" w:hAnsi="Times New Roman"/>
          <w:bCs/>
          <w:szCs w:val="22"/>
        </w:rPr>
        <w:t xml:space="preserve">differentiable value in go-to-market initiatives. </w:t>
      </w:r>
    </w:p>
    <w:p w14:paraId="3835BE29" w14:textId="53A7E58A" w:rsidR="00DF4870" w:rsidRPr="00634CE8" w:rsidRDefault="00BB0114" w:rsidP="003C5CB5">
      <w:pPr>
        <w:pStyle w:val="BodyText"/>
        <w:tabs>
          <w:tab w:val="left" w:pos="1080"/>
        </w:tabs>
        <w:spacing w:after="100"/>
        <w:ind w:left="547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bCs/>
          <w:szCs w:val="22"/>
        </w:rPr>
        <w:t>10/05 – 1/07</w:t>
      </w:r>
      <w:r w:rsidR="00DF4870" w:rsidRPr="00634CE8">
        <w:rPr>
          <w:rFonts w:ascii="Times New Roman" w:hAnsi="Times New Roman"/>
          <w:b/>
          <w:bCs/>
          <w:szCs w:val="22"/>
        </w:rPr>
        <w:t>:</w:t>
      </w:r>
      <w:r w:rsidR="00DF4870" w:rsidRPr="00634CE8">
        <w:rPr>
          <w:rFonts w:ascii="Times New Roman" w:hAnsi="Times New Roman"/>
          <w:b/>
          <w:szCs w:val="22"/>
        </w:rPr>
        <w:t xml:space="preserve"> </w:t>
      </w:r>
      <w:r w:rsidR="00AD6F13">
        <w:rPr>
          <w:rFonts w:ascii="Times New Roman" w:hAnsi="Times New Roman"/>
          <w:b/>
          <w:szCs w:val="22"/>
        </w:rPr>
        <w:t>IaaS</w:t>
      </w:r>
      <w:r w:rsidR="002E2A12">
        <w:rPr>
          <w:rFonts w:ascii="Times New Roman" w:hAnsi="Times New Roman"/>
          <w:b/>
          <w:szCs w:val="22"/>
        </w:rPr>
        <w:t xml:space="preserve"> </w:t>
      </w:r>
      <w:r w:rsidR="00243808">
        <w:rPr>
          <w:rFonts w:ascii="Times New Roman" w:hAnsi="Times New Roman"/>
          <w:b/>
          <w:szCs w:val="22"/>
        </w:rPr>
        <w:t xml:space="preserve">Chief </w:t>
      </w:r>
      <w:r w:rsidR="002E2A12">
        <w:rPr>
          <w:rFonts w:ascii="Times New Roman" w:hAnsi="Times New Roman"/>
          <w:b/>
          <w:szCs w:val="22"/>
        </w:rPr>
        <w:t>Architect</w:t>
      </w:r>
      <w:r w:rsidR="00617EDB" w:rsidRPr="00634CE8">
        <w:rPr>
          <w:rFonts w:ascii="Times New Roman" w:hAnsi="Times New Roman"/>
          <w:b/>
          <w:szCs w:val="22"/>
        </w:rPr>
        <w:t>:</w:t>
      </w:r>
      <w:r w:rsidR="00617EDB" w:rsidRPr="00634CE8">
        <w:rPr>
          <w:rFonts w:ascii="Times New Roman" w:hAnsi="Times New Roman"/>
          <w:szCs w:val="22"/>
        </w:rPr>
        <w:t xml:space="preserve"> </w:t>
      </w:r>
      <w:r w:rsidR="00460DCF">
        <w:rPr>
          <w:rFonts w:ascii="Times New Roman" w:hAnsi="Times New Roman"/>
          <w:szCs w:val="22"/>
        </w:rPr>
        <w:t>Chief Architect and T</w:t>
      </w:r>
      <w:r w:rsidR="002E2A12">
        <w:rPr>
          <w:rFonts w:ascii="Times New Roman" w:hAnsi="Times New Roman"/>
          <w:szCs w:val="22"/>
        </w:rPr>
        <w:t xml:space="preserve">echnical </w:t>
      </w:r>
      <w:r w:rsidR="00F91BEC">
        <w:rPr>
          <w:rFonts w:ascii="Times New Roman" w:hAnsi="Times New Roman"/>
          <w:szCs w:val="22"/>
        </w:rPr>
        <w:t xml:space="preserve">Executive for </w:t>
      </w:r>
      <w:r w:rsidR="00460DCF">
        <w:rPr>
          <w:rFonts w:ascii="Times New Roman" w:hAnsi="Times New Roman"/>
          <w:szCs w:val="22"/>
        </w:rPr>
        <w:t>successful</w:t>
      </w:r>
      <w:r w:rsidR="00DF4870" w:rsidRPr="00634CE8">
        <w:rPr>
          <w:rFonts w:ascii="Times New Roman" w:hAnsi="Times New Roman"/>
          <w:szCs w:val="22"/>
        </w:rPr>
        <w:t xml:space="preserve"> </w:t>
      </w:r>
      <w:r w:rsidR="00AD6F13">
        <w:rPr>
          <w:rFonts w:ascii="Times New Roman" w:hAnsi="Times New Roman"/>
          <w:szCs w:val="22"/>
        </w:rPr>
        <w:t>Utility Computing</w:t>
      </w:r>
      <w:r w:rsidR="00AD2927">
        <w:rPr>
          <w:rFonts w:ascii="Times New Roman" w:hAnsi="Times New Roman"/>
          <w:szCs w:val="22"/>
        </w:rPr>
        <w:t xml:space="preserve"> </w:t>
      </w:r>
      <w:r w:rsidR="00281E7B">
        <w:rPr>
          <w:rFonts w:ascii="Times New Roman" w:hAnsi="Times New Roman"/>
          <w:szCs w:val="22"/>
        </w:rPr>
        <w:t>“</w:t>
      </w:r>
      <w:r w:rsidR="00A53AA5">
        <w:rPr>
          <w:rFonts w:ascii="Times New Roman" w:hAnsi="Times New Roman"/>
          <w:szCs w:val="22"/>
        </w:rPr>
        <w:t>skunk works</w:t>
      </w:r>
      <w:r w:rsidR="00281E7B">
        <w:rPr>
          <w:rFonts w:ascii="Times New Roman" w:hAnsi="Times New Roman"/>
          <w:szCs w:val="22"/>
        </w:rPr>
        <w:t xml:space="preserve">” </w:t>
      </w:r>
      <w:r w:rsidR="00460DCF">
        <w:rPr>
          <w:rFonts w:ascii="Times New Roman" w:hAnsi="Times New Roman"/>
          <w:szCs w:val="22"/>
        </w:rPr>
        <w:t>initiative which later became</w:t>
      </w:r>
      <w:r w:rsidR="00AD2927">
        <w:rPr>
          <w:rFonts w:ascii="Times New Roman" w:hAnsi="Times New Roman"/>
          <w:szCs w:val="22"/>
        </w:rPr>
        <w:t xml:space="preserve"> </w:t>
      </w:r>
      <w:r w:rsidR="00460DCF">
        <w:rPr>
          <w:rFonts w:ascii="Times New Roman" w:hAnsi="Times New Roman"/>
          <w:b/>
          <w:szCs w:val="22"/>
        </w:rPr>
        <w:t>Solaris-as-a-</w:t>
      </w:r>
      <w:r w:rsidR="00AD2927" w:rsidRPr="00F91BEC">
        <w:rPr>
          <w:rFonts w:ascii="Times New Roman" w:hAnsi="Times New Roman"/>
          <w:b/>
          <w:szCs w:val="22"/>
        </w:rPr>
        <w:t>Service</w:t>
      </w:r>
      <w:r w:rsidR="00AD2927">
        <w:rPr>
          <w:rFonts w:ascii="Times New Roman" w:hAnsi="Times New Roman"/>
          <w:szCs w:val="22"/>
        </w:rPr>
        <w:t>.</w:t>
      </w:r>
      <w:r w:rsidR="002A2D40">
        <w:rPr>
          <w:rFonts w:ascii="Times New Roman" w:hAnsi="Times New Roman"/>
          <w:szCs w:val="22"/>
        </w:rPr>
        <w:t xml:space="preserve"> </w:t>
      </w:r>
      <w:r w:rsidR="00D94EFA">
        <w:rPr>
          <w:rFonts w:ascii="Times New Roman" w:hAnsi="Times New Roman"/>
          <w:szCs w:val="22"/>
        </w:rPr>
        <w:t>Managed</w:t>
      </w:r>
      <w:r w:rsidR="00617EDB" w:rsidRPr="00634CE8">
        <w:rPr>
          <w:rFonts w:ascii="Times New Roman" w:hAnsi="Times New Roman"/>
          <w:szCs w:val="22"/>
        </w:rPr>
        <w:t xml:space="preserve"> Callidus </w:t>
      </w:r>
      <w:r w:rsidR="00243808">
        <w:rPr>
          <w:rFonts w:ascii="Times New Roman" w:hAnsi="Times New Roman"/>
          <w:szCs w:val="22"/>
        </w:rPr>
        <w:t xml:space="preserve">Incentive Compensation </w:t>
      </w:r>
      <w:r w:rsidR="00617EDB" w:rsidRPr="00634CE8">
        <w:rPr>
          <w:rFonts w:ascii="Times New Roman" w:hAnsi="Times New Roman"/>
          <w:szCs w:val="22"/>
        </w:rPr>
        <w:t>Software</w:t>
      </w:r>
      <w:r w:rsidR="00460DCF">
        <w:rPr>
          <w:rFonts w:ascii="Times New Roman" w:hAnsi="Times New Roman"/>
          <w:szCs w:val="22"/>
        </w:rPr>
        <w:t xml:space="preserve"> </w:t>
      </w:r>
      <w:r w:rsidR="00AD2927">
        <w:rPr>
          <w:rFonts w:ascii="Times New Roman" w:hAnsi="Times New Roman"/>
          <w:szCs w:val="22"/>
        </w:rPr>
        <w:t>from prototype to</w:t>
      </w:r>
      <w:r w:rsidR="00617EDB" w:rsidRPr="00634CE8">
        <w:rPr>
          <w:rFonts w:ascii="Times New Roman" w:hAnsi="Times New Roman"/>
          <w:szCs w:val="22"/>
        </w:rPr>
        <w:t xml:space="preserve"> production</w:t>
      </w:r>
      <w:r w:rsidR="002A2D40">
        <w:rPr>
          <w:rFonts w:ascii="Times New Roman" w:hAnsi="Times New Roman"/>
          <w:szCs w:val="22"/>
        </w:rPr>
        <w:t xml:space="preserve"> using </w:t>
      </w:r>
      <w:r w:rsidR="00AD2927">
        <w:rPr>
          <w:rFonts w:ascii="Times New Roman" w:hAnsi="Times New Roman"/>
          <w:szCs w:val="22"/>
        </w:rPr>
        <w:t>100%</w:t>
      </w:r>
      <w:r w:rsidR="00D94EFA">
        <w:rPr>
          <w:rFonts w:ascii="Times New Roman" w:hAnsi="Times New Roman"/>
          <w:szCs w:val="22"/>
        </w:rPr>
        <w:t xml:space="preserve"> virtualized </w:t>
      </w:r>
      <w:r w:rsidR="00C95992">
        <w:rPr>
          <w:rFonts w:ascii="Times New Roman" w:hAnsi="Times New Roman"/>
          <w:szCs w:val="22"/>
        </w:rPr>
        <w:t xml:space="preserve">(container) </w:t>
      </w:r>
      <w:r w:rsidR="00D94EFA">
        <w:rPr>
          <w:rFonts w:ascii="Times New Roman" w:hAnsi="Times New Roman"/>
          <w:szCs w:val="22"/>
        </w:rPr>
        <w:t>infrastructure</w:t>
      </w:r>
      <w:r w:rsidR="00243808">
        <w:rPr>
          <w:rFonts w:ascii="Times New Roman" w:hAnsi="Times New Roman"/>
          <w:szCs w:val="22"/>
        </w:rPr>
        <w:t xml:space="preserve"> with </w:t>
      </w:r>
      <w:r w:rsidR="00281E7B">
        <w:rPr>
          <w:rFonts w:ascii="Times New Roman" w:hAnsi="Times New Roman"/>
          <w:szCs w:val="22"/>
        </w:rPr>
        <w:t>zero</w:t>
      </w:r>
      <w:r w:rsidR="00243808">
        <w:rPr>
          <w:rFonts w:ascii="Times New Roman" w:hAnsi="Times New Roman"/>
          <w:szCs w:val="22"/>
        </w:rPr>
        <w:t xml:space="preserve"> </w:t>
      </w:r>
      <w:r w:rsidR="00CA1D3D">
        <w:rPr>
          <w:rFonts w:ascii="Times New Roman" w:hAnsi="Times New Roman"/>
          <w:szCs w:val="22"/>
        </w:rPr>
        <w:t xml:space="preserve">application </w:t>
      </w:r>
      <w:r w:rsidR="00243808">
        <w:rPr>
          <w:rFonts w:ascii="Times New Roman" w:hAnsi="Times New Roman"/>
          <w:szCs w:val="22"/>
        </w:rPr>
        <w:t>code modification</w:t>
      </w:r>
      <w:r w:rsidR="00617EDB" w:rsidRPr="00634CE8">
        <w:rPr>
          <w:rFonts w:ascii="Times New Roman" w:hAnsi="Times New Roman"/>
          <w:szCs w:val="22"/>
        </w:rPr>
        <w:t>.</w:t>
      </w:r>
      <w:r w:rsidR="00554C80" w:rsidRPr="00634CE8">
        <w:rPr>
          <w:rFonts w:ascii="Times New Roman" w:hAnsi="Times New Roman"/>
          <w:szCs w:val="22"/>
        </w:rPr>
        <w:t xml:space="preserve"> </w:t>
      </w:r>
      <w:r w:rsidR="0025668B">
        <w:rPr>
          <w:rFonts w:ascii="Times New Roman" w:hAnsi="Times New Roman"/>
          <w:szCs w:val="22"/>
        </w:rPr>
        <w:t>Le</w:t>
      </w:r>
      <w:r w:rsidR="00AD6F13">
        <w:rPr>
          <w:rFonts w:ascii="Times New Roman" w:hAnsi="Times New Roman"/>
          <w:szCs w:val="22"/>
        </w:rPr>
        <w:t>d</w:t>
      </w:r>
      <w:r w:rsidR="00554C80" w:rsidRPr="00634CE8">
        <w:rPr>
          <w:rFonts w:ascii="Times New Roman" w:hAnsi="Times New Roman"/>
          <w:szCs w:val="22"/>
        </w:rPr>
        <w:t xml:space="preserve"> all aspects of d</w:t>
      </w:r>
      <w:r w:rsidR="00410C88">
        <w:rPr>
          <w:rFonts w:ascii="Times New Roman" w:hAnsi="Times New Roman"/>
          <w:szCs w:val="22"/>
        </w:rPr>
        <w:t>esign and development</w:t>
      </w:r>
      <w:r w:rsidR="00D94EFA">
        <w:rPr>
          <w:rFonts w:ascii="Times New Roman" w:hAnsi="Times New Roman"/>
          <w:szCs w:val="22"/>
        </w:rPr>
        <w:t xml:space="preserve"> of</w:t>
      </w:r>
      <w:r w:rsidR="00410C88">
        <w:rPr>
          <w:rFonts w:ascii="Times New Roman" w:hAnsi="Times New Roman"/>
          <w:szCs w:val="22"/>
        </w:rPr>
        <w:t xml:space="preserve">: </w:t>
      </w:r>
      <w:r w:rsidR="00554C80" w:rsidRPr="00634CE8">
        <w:rPr>
          <w:rFonts w:ascii="Times New Roman" w:hAnsi="Times New Roman"/>
          <w:szCs w:val="22"/>
        </w:rPr>
        <w:t xml:space="preserve">SLAs, </w:t>
      </w:r>
      <w:r w:rsidR="00CA1D3D">
        <w:rPr>
          <w:rFonts w:ascii="Times New Roman" w:hAnsi="Times New Roman"/>
          <w:szCs w:val="22"/>
        </w:rPr>
        <w:t xml:space="preserve">subscription </w:t>
      </w:r>
      <w:r w:rsidR="00554C80" w:rsidRPr="00634CE8">
        <w:rPr>
          <w:rFonts w:ascii="Times New Roman" w:hAnsi="Times New Roman"/>
          <w:szCs w:val="22"/>
        </w:rPr>
        <w:t>cost modeling, operatio</w:t>
      </w:r>
      <w:r w:rsidR="00281E7B">
        <w:rPr>
          <w:rFonts w:ascii="Times New Roman" w:hAnsi="Times New Roman"/>
          <w:szCs w:val="22"/>
        </w:rPr>
        <w:t xml:space="preserve">ns and </w:t>
      </w:r>
      <w:r w:rsidR="00D94EFA">
        <w:rPr>
          <w:rFonts w:ascii="Times New Roman" w:hAnsi="Times New Roman"/>
          <w:szCs w:val="22"/>
        </w:rPr>
        <w:t xml:space="preserve">security as well as </w:t>
      </w:r>
      <w:r w:rsidR="00410C88">
        <w:rPr>
          <w:rFonts w:ascii="Times New Roman" w:hAnsi="Times New Roman"/>
          <w:szCs w:val="22"/>
        </w:rPr>
        <w:t>server</w:t>
      </w:r>
      <w:r w:rsidR="00D94EFA">
        <w:rPr>
          <w:rFonts w:ascii="Times New Roman" w:hAnsi="Times New Roman"/>
          <w:szCs w:val="22"/>
        </w:rPr>
        <w:t xml:space="preserve">, network and storage </w:t>
      </w:r>
      <w:r w:rsidR="00AD6F13">
        <w:rPr>
          <w:rFonts w:ascii="Times New Roman" w:hAnsi="Times New Roman"/>
          <w:szCs w:val="22"/>
        </w:rPr>
        <w:t>architectures</w:t>
      </w:r>
      <w:r w:rsidR="00D94EFA">
        <w:rPr>
          <w:rFonts w:ascii="Times New Roman" w:hAnsi="Times New Roman"/>
          <w:szCs w:val="22"/>
        </w:rPr>
        <w:t xml:space="preserve">. </w:t>
      </w:r>
      <w:r w:rsidR="00A53AA5">
        <w:rPr>
          <w:rFonts w:ascii="Times New Roman" w:hAnsi="Times New Roman"/>
          <w:szCs w:val="22"/>
        </w:rPr>
        <w:t>Took Pilot to P</w:t>
      </w:r>
      <w:r w:rsidR="00CA1D3D">
        <w:rPr>
          <w:rFonts w:ascii="Times New Roman" w:hAnsi="Times New Roman"/>
          <w:szCs w:val="22"/>
        </w:rPr>
        <w:t xml:space="preserve">roduction in </w:t>
      </w:r>
      <w:r w:rsidR="00A53AA5">
        <w:rPr>
          <w:rFonts w:ascii="Times New Roman" w:hAnsi="Times New Roman"/>
          <w:szCs w:val="22"/>
        </w:rPr>
        <w:t xml:space="preserve">only </w:t>
      </w:r>
      <w:r w:rsidR="00CA1D3D">
        <w:rPr>
          <w:rFonts w:ascii="Times New Roman" w:hAnsi="Times New Roman"/>
          <w:szCs w:val="22"/>
        </w:rPr>
        <w:t xml:space="preserve">2 months </w:t>
      </w:r>
      <w:r w:rsidR="00A53AA5">
        <w:rPr>
          <w:rFonts w:ascii="Times New Roman" w:hAnsi="Times New Roman"/>
          <w:szCs w:val="22"/>
        </w:rPr>
        <w:t>with less</w:t>
      </w:r>
      <w:r w:rsidR="00842C0E">
        <w:rPr>
          <w:rFonts w:ascii="Times New Roman" w:hAnsi="Times New Roman"/>
          <w:szCs w:val="22"/>
        </w:rPr>
        <w:t xml:space="preserve"> than 18 month ROI to Sun.</w:t>
      </w:r>
    </w:p>
    <w:p w14:paraId="00CCF0BB" w14:textId="7014AA01" w:rsidR="00554C80" w:rsidRPr="00634CE8" w:rsidRDefault="00DF4870" w:rsidP="003C5CB5">
      <w:pPr>
        <w:pStyle w:val="BodyText"/>
        <w:tabs>
          <w:tab w:val="left" w:pos="1080"/>
        </w:tabs>
        <w:spacing w:after="100"/>
        <w:ind w:left="547"/>
        <w:rPr>
          <w:rFonts w:ascii="Times New Roman" w:hAnsi="Times New Roman"/>
          <w:szCs w:val="22"/>
        </w:rPr>
      </w:pPr>
      <w:r w:rsidRPr="00634CE8">
        <w:rPr>
          <w:rFonts w:ascii="Times New Roman" w:hAnsi="Times New Roman"/>
          <w:b/>
          <w:bCs/>
          <w:szCs w:val="22"/>
        </w:rPr>
        <w:t>1/01 – 9/05:</w:t>
      </w:r>
      <w:r w:rsidRPr="00634CE8">
        <w:rPr>
          <w:rFonts w:ascii="Times New Roman" w:hAnsi="Times New Roman"/>
          <w:b/>
          <w:szCs w:val="22"/>
        </w:rPr>
        <w:t xml:space="preserve"> </w:t>
      </w:r>
      <w:r w:rsidR="00194A00">
        <w:rPr>
          <w:rFonts w:ascii="Times New Roman" w:hAnsi="Times New Roman"/>
          <w:b/>
          <w:szCs w:val="22"/>
        </w:rPr>
        <w:t xml:space="preserve"> Engagement Architect</w:t>
      </w:r>
      <w:r w:rsidR="00617EDB" w:rsidRPr="00634CE8">
        <w:rPr>
          <w:rFonts w:ascii="Times New Roman" w:hAnsi="Times New Roman"/>
          <w:b/>
          <w:szCs w:val="22"/>
        </w:rPr>
        <w:t>:</w:t>
      </w:r>
      <w:r w:rsidRPr="00634CE8">
        <w:rPr>
          <w:rFonts w:ascii="Times New Roman" w:hAnsi="Times New Roman"/>
          <w:szCs w:val="22"/>
        </w:rPr>
        <w:t xml:space="preserve"> Lea</w:t>
      </w:r>
      <w:r w:rsidR="00410C88">
        <w:rPr>
          <w:rFonts w:ascii="Times New Roman" w:hAnsi="Times New Roman"/>
          <w:szCs w:val="22"/>
        </w:rPr>
        <w:t>d Architect for Wells Fargo</w:t>
      </w:r>
      <w:r w:rsidRPr="00634CE8">
        <w:rPr>
          <w:rFonts w:ascii="Times New Roman" w:hAnsi="Times New Roman"/>
          <w:szCs w:val="22"/>
        </w:rPr>
        <w:t xml:space="preserve">. </w:t>
      </w:r>
      <w:r w:rsidR="004A0E22">
        <w:rPr>
          <w:rFonts w:ascii="Times New Roman" w:hAnsi="Times New Roman"/>
          <w:szCs w:val="22"/>
        </w:rPr>
        <w:t xml:space="preserve">Drove </w:t>
      </w:r>
      <w:r w:rsidR="00D94EFA">
        <w:rPr>
          <w:rFonts w:ascii="Times New Roman" w:hAnsi="Times New Roman"/>
          <w:szCs w:val="22"/>
        </w:rPr>
        <w:t xml:space="preserve">architecture, </w:t>
      </w:r>
      <w:r w:rsidR="009E552A">
        <w:rPr>
          <w:rFonts w:ascii="Times New Roman" w:hAnsi="Times New Roman"/>
          <w:szCs w:val="22"/>
        </w:rPr>
        <w:t xml:space="preserve">sales </w:t>
      </w:r>
      <w:r w:rsidR="00554C80" w:rsidRPr="00634CE8">
        <w:rPr>
          <w:rFonts w:ascii="Times New Roman" w:hAnsi="Times New Roman"/>
          <w:szCs w:val="22"/>
        </w:rPr>
        <w:t xml:space="preserve">strategy and </w:t>
      </w:r>
      <w:r w:rsidR="00F91BEC">
        <w:rPr>
          <w:rFonts w:ascii="Times New Roman" w:hAnsi="Times New Roman"/>
          <w:szCs w:val="22"/>
        </w:rPr>
        <w:t>Cx</w:t>
      </w:r>
      <w:r w:rsidR="00D94EFA">
        <w:rPr>
          <w:rFonts w:ascii="Times New Roman" w:hAnsi="Times New Roman"/>
          <w:szCs w:val="22"/>
        </w:rPr>
        <w:t>O</w:t>
      </w:r>
      <w:r w:rsidR="00554C80" w:rsidRPr="00634CE8">
        <w:rPr>
          <w:rFonts w:ascii="Times New Roman" w:hAnsi="Times New Roman"/>
          <w:szCs w:val="22"/>
        </w:rPr>
        <w:t xml:space="preserve"> </w:t>
      </w:r>
      <w:r w:rsidR="00D21FAE">
        <w:rPr>
          <w:rFonts w:ascii="Times New Roman" w:hAnsi="Times New Roman"/>
          <w:szCs w:val="22"/>
        </w:rPr>
        <w:t>influence</w:t>
      </w:r>
      <w:r w:rsidR="00410C88">
        <w:rPr>
          <w:rFonts w:ascii="Times New Roman" w:hAnsi="Times New Roman"/>
          <w:szCs w:val="22"/>
        </w:rPr>
        <w:t xml:space="preserve"> across </w:t>
      </w:r>
      <w:r w:rsidR="00CA1D3D">
        <w:rPr>
          <w:rFonts w:ascii="Times New Roman" w:hAnsi="Times New Roman"/>
          <w:szCs w:val="22"/>
        </w:rPr>
        <w:t>key</w:t>
      </w:r>
      <w:r w:rsidR="00362CFF">
        <w:rPr>
          <w:rFonts w:ascii="Times New Roman" w:hAnsi="Times New Roman"/>
          <w:szCs w:val="22"/>
        </w:rPr>
        <w:t xml:space="preserve"> LOBs</w:t>
      </w:r>
      <w:r w:rsidR="00554C80" w:rsidRPr="00634CE8">
        <w:rPr>
          <w:rFonts w:ascii="Times New Roman" w:hAnsi="Times New Roman"/>
          <w:szCs w:val="22"/>
        </w:rPr>
        <w:t xml:space="preserve"> including Internet</w:t>
      </w:r>
      <w:r w:rsidR="00AD2927">
        <w:rPr>
          <w:rFonts w:ascii="Times New Roman" w:hAnsi="Times New Roman"/>
          <w:szCs w:val="22"/>
        </w:rPr>
        <w:t xml:space="preserve"> Banking</w:t>
      </w:r>
      <w:r w:rsidR="00554C80" w:rsidRPr="00634CE8">
        <w:rPr>
          <w:rFonts w:ascii="Times New Roman" w:hAnsi="Times New Roman"/>
          <w:szCs w:val="22"/>
        </w:rPr>
        <w:t xml:space="preserve">, Wholesale and Home Mortgage. </w:t>
      </w:r>
      <w:r w:rsidR="00243808">
        <w:rPr>
          <w:rFonts w:ascii="Times New Roman" w:hAnsi="Times New Roman"/>
          <w:szCs w:val="22"/>
        </w:rPr>
        <w:t xml:space="preserve">Successfully </w:t>
      </w:r>
      <w:r w:rsidR="00842C0E">
        <w:rPr>
          <w:rFonts w:ascii="Times New Roman" w:hAnsi="Times New Roman"/>
          <w:szCs w:val="22"/>
        </w:rPr>
        <w:t xml:space="preserve">competed for, </w:t>
      </w:r>
      <w:r w:rsidR="00243808">
        <w:rPr>
          <w:rFonts w:ascii="Times New Roman" w:hAnsi="Times New Roman"/>
          <w:szCs w:val="22"/>
        </w:rPr>
        <w:t>won and implemented multiple</w:t>
      </w:r>
      <w:r w:rsidR="00281E7B">
        <w:rPr>
          <w:rFonts w:ascii="Times New Roman" w:hAnsi="Times New Roman"/>
          <w:szCs w:val="22"/>
        </w:rPr>
        <w:t xml:space="preserve"> high visibility, mission critical </w:t>
      </w:r>
      <w:r w:rsidR="00243808">
        <w:rPr>
          <w:rFonts w:ascii="Times New Roman" w:hAnsi="Times New Roman"/>
          <w:szCs w:val="22"/>
        </w:rPr>
        <w:t>solutions</w:t>
      </w:r>
      <w:r w:rsidR="00410C88">
        <w:rPr>
          <w:rFonts w:ascii="Times New Roman" w:hAnsi="Times New Roman"/>
          <w:szCs w:val="22"/>
        </w:rPr>
        <w:t xml:space="preserve"> through</w:t>
      </w:r>
      <w:r w:rsidR="00D94EFA">
        <w:rPr>
          <w:rFonts w:ascii="Times New Roman" w:hAnsi="Times New Roman"/>
          <w:szCs w:val="22"/>
        </w:rPr>
        <w:t xml:space="preserve"> </w:t>
      </w:r>
      <w:r w:rsidR="00243808">
        <w:rPr>
          <w:rFonts w:ascii="Times New Roman" w:hAnsi="Times New Roman"/>
          <w:szCs w:val="22"/>
        </w:rPr>
        <w:t xml:space="preserve">effective priorities alignment, </w:t>
      </w:r>
      <w:r w:rsidR="00D21FAE">
        <w:rPr>
          <w:rFonts w:ascii="Times New Roman" w:hAnsi="Times New Roman"/>
          <w:szCs w:val="22"/>
        </w:rPr>
        <w:t xml:space="preserve">challenge, </w:t>
      </w:r>
      <w:r w:rsidR="00F91BEC">
        <w:rPr>
          <w:rFonts w:ascii="Times New Roman" w:hAnsi="Times New Roman"/>
          <w:szCs w:val="22"/>
        </w:rPr>
        <w:t xml:space="preserve">communication, </w:t>
      </w:r>
      <w:r w:rsidR="002E2A12">
        <w:rPr>
          <w:rFonts w:ascii="Times New Roman" w:hAnsi="Times New Roman"/>
          <w:szCs w:val="22"/>
        </w:rPr>
        <w:t xml:space="preserve">persistence, </w:t>
      </w:r>
      <w:r w:rsidR="00410C88">
        <w:rPr>
          <w:rFonts w:ascii="Times New Roman" w:hAnsi="Times New Roman"/>
          <w:szCs w:val="22"/>
        </w:rPr>
        <w:t xml:space="preserve">personal </w:t>
      </w:r>
      <w:r w:rsidR="00871DE8">
        <w:rPr>
          <w:rFonts w:ascii="Times New Roman" w:hAnsi="Times New Roman"/>
          <w:szCs w:val="22"/>
        </w:rPr>
        <w:t>integrity and</w:t>
      </w:r>
      <w:r w:rsidR="00CA1D3D">
        <w:rPr>
          <w:rFonts w:ascii="Times New Roman" w:hAnsi="Times New Roman"/>
          <w:szCs w:val="22"/>
        </w:rPr>
        <w:t xml:space="preserve"> </w:t>
      </w:r>
      <w:r w:rsidR="00410C88">
        <w:rPr>
          <w:rFonts w:ascii="Times New Roman" w:hAnsi="Times New Roman"/>
          <w:szCs w:val="22"/>
        </w:rPr>
        <w:t>credibility.</w:t>
      </w:r>
    </w:p>
    <w:p w14:paraId="47C887DF" w14:textId="69AA0F1A" w:rsidR="0025668B" w:rsidRPr="00BB0114" w:rsidRDefault="00DF4870" w:rsidP="003C5CB5">
      <w:pPr>
        <w:pStyle w:val="BodyText"/>
        <w:tabs>
          <w:tab w:val="left" w:pos="1080"/>
        </w:tabs>
        <w:spacing w:after="100"/>
        <w:ind w:left="547" w:right="-216"/>
        <w:rPr>
          <w:rFonts w:ascii="Times New Roman" w:hAnsi="Times New Roman"/>
          <w:szCs w:val="22"/>
        </w:rPr>
      </w:pPr>
      <w:r w:rsidRPr="00634CE8">
        <w:rPr>
          <w:rFonts w:ascii="Times New Roman" w:hAnsi="Times New Roman"/>
          <w:b/>
          <w:bCs/>
          <w:szCs w:val="22"/>
        </w:rPr>
        <w:t>1/97 – 12/01:</w:t>
      </w:r>
      <w:r w:rsidRPr="00634CE8">
        <w:rPr>
          <w:rFonts w:ascii="Times New Roman" w:hAnsi="Times New Roman"/>
          <w:b/>
          <w:szCs w:val="22"/>
        </w:rPr>
        <w:t xml:space="preserve"> </w:t>
      </w:r>
      <w:r w:rsidR="00194A00">
        <w:rPr>
          <w:rFonts w:ascii="Times New Roman" w:hAnsi="Times New Roman"/>
          <w:b/>
          <w:szCs w:val="22"/>
        </w:rPr>
        <w:t>Sr. Systems Engineer</w:t>
      </w:r>
      <w:r w:rsidR="00617EDB" w:rsidRPr="00634CE8">
        <w:rPr>
          <w:rFonts w:ascii="Times New Roman" w:hAnsi="Times New Roman"/>
          <w:b/>
          <w:szCs w:val="22"/>
        </w:rPr>
        <w:t>:</w:t>
      </w:r>
      <w:r w:rsidR="00617EDB" w:rsidRPr="00634CE8">
        <w:rPr>
          <w:rFonts w:ascii="Times New Roman" w:hAnsi="Times New Roman"/>
          <w:szCs w:val="22"/>
        </w:rPr>
        <w:t xml:space="preserve"> </w:t>
      </w:r>
      <w:r w:rsidR="00CA1D3D">
        <w:rPr>
          <w:rFonts w:ascii="Times New Roman" w:hAnsi="Times New Roman"/>
          <w:szCs w:val="22"/>
        </w:rPr>
        <w:t>Owned communications</w:t>
      </w:r>
      <w:r w:rsidRPr="00634CE8">
        <w:rPr>
          <w:rFonts w:ascii="Times New Roman" w:hAnsi="Times New Roman"/>
          <w:szCs w:val="22"/>
        </w:rPr>
        <w:t xml:space="preserve"> </w:t>
      </w:r>
      <w:r w:rsidR="00CA1D3D">
        <w:rPr>
          <w:rFonts w:ascii="Times New Roman" w:hAnsi="Times New Roman"/>
          <w:szCs w:val="22"/>
        </w:rPr>
        <w:t>pre-sales to</w:t>
      </w:r>
      <w:r w:rsidRPr="00634CE8">
        <w:rPr>
          <w:rFonts w:ascii="Times New Roman" w:hAnsi="Times New Roman"/>
          <w:szCs w:val="22"/>
        </w:rPr>
        <w:t xml:space="preserve"> AT&amp;T Wireless, MCI, Lucent &amp; Sprint.</w:t>
      </w:r>
      <w:r w:rsidR="00554C80" w:rsidRPr="00634CE8">
        <w:rPr>
          <w:rFonts w:ascii="Times New Roman" w:hAnsi="Times New Roman"/>
          <w:szCs w:val="22"/>
        </w:rPr>
        <w:t xml:space="preserve"> </w:t>
      </w:r>
      <w:r w:rsidR="00617C3D">
        <w:rPr>
          <w:rFonts w:ascii="Times New Roman" w:hAnsi="Times New Roman"/>
          <w:szCs w:val="22"/>
        </w:rPr>
        <w:t>Establishe</w:t>
      </w:r>
      <w:r w:rsidR="00281E7B">
        <w:rPr>
          <w:rFonts w:ascii="Times New Roman" w:hAnsi="Times New Roman"/>
          <w:szCs w:val="22"/>
        </w:rPr>
        <w:t>d Java, Sun SMP</w:t>
      </w:r>
      <w:r w:rsidR="002E2A12">
        <w:rPr>
          <w:rFonts w:ascii="Times New Roman" w:hAnsi="Times New Roman"/>
          <w:szCs w:val="22"/>
        </w:rPr>
        <w:t xml:space="preserve">, </w:t>
      </w:r>
      <w:r w:rsidR="00A53AA5">
        <w:rPr>
          <w:rFonts w:ascii="Times New Roman" w:hAnsi="Times New Roman"/>
          <w:szCs w:val="22"/>
        </w:rPr>
        <w:t>and Solaris</w:t>
      </w:r>
      <w:r w:rsidR="002E2A12">
        <w:rPr>
          <w:rFonts w:ascii="Times New Roman" w:hAnsi="Times New Roman"/>
          <w:szCs w:val="22"/>
        </w:rPr>
        <w:t xml:space="preserve"> as </w:t>
      </w:r>
      <w:r w:rsidR="00871DE8">
        <w:rPr>
          <w:rFonts w:ascii="Times New Roman" w:hAnsi="Times New Roman"/>
          <w:szCs w:val="22"/>
        </w:rPr>
        <w:t>de-</w:t>
      </w:r>
      <w:r w:rsidR="00281E7B">
        <w:rPr>
          <w:rFonts w:ascii="Times New Roman" w:hAnsi="Times New Roman"/>
          <w:szCs w:val="22"/>
        </w:rPr>
        <w:t>facto</w:t>
      </w:r>
      <w:r w:rsidR="002E2A12">
        <w:rPr>
          <w:rFonts w:ascii="Times New Roman" w:hAnsi="Times New Roman"/>
          <w:szCs w:val="22"/>
        </w:rPr>
        <w:t xml:space="preserve"> </w:t>
      </w:r>
      <w:r w:rsidR="00617C3D">
        <w:rPr>
          <w:rFonts w:ascii="Times New Roman" w:hAnsi="Times New Roman"/>
          <w:szCs w:val="22"/>
        </w:rPr>
        <w:t xml:space="preserve">standards </w:t>
      </w:r>
      <w:r w:rsidR="00243808">
        <w:rPr>
          <w:rFonts w:ascii="Times New Roman" w:hAnsi="Times New Roman"/>
          <w:szCs w:val="22"/>
        </w:rPr>
        <w:t xml:space="preserve">through effective prototyping </w:t>
      </w:r>
      <w:r w:rsidR="00617C3D">
        <w:rPr>
          <w:rFonts w:ascii="Times New Roman" w:hAnsi="Times New Roman"/>
          <w:szCs w:val="22"/>
        </w:rPr>
        <w:t xml:space="preserve">and </w:t>
      </w:r>
      <w:r w:rsidR="00281E7B">
        <w:rPr>
          <w:rFonts w:ascii="Times New Roman" w:hAnsi="Times New Roman"/>
          <w:szCs w:val="22"/>
        </w:rPr>
        <w:t xml:space="preserve">by positioning Sun as the </w:t>
      </w:r>
      <w:r w:rsidR="00243808">
        <w:rPr>
          <w:rFonts w:ascii="Times New Roman" w:hAnsi="Times New Roman"/>
          <w:szCs w:val="22"/>
        </w:rPr>
        <w:t>comprehensive</w:t>
      </w:r>
      <w:r w:rsidR="00664E3D">
        <w:rPr>
          <w:rFonts w:ascii="Times New Roman" w:hAnsi="Times New Roman"/>
          <w:szCs w:val="22"/>
        </w:rPr>
        <w:t xml:space="preserve"> </w:t>
      </w:r>
      <w:r w:rsidR="002E2A12">
        <w:rPr>
          <w:rFonts w:ascii="Times New Roman" w:hAnsi="Times New Roman"/>
          <w:szCs w:val="22"/>
        </w:rPr>
        <w:t>single source</w:t>
      </w:r>
      <w:r w:rsidR="00281E7B">
        <w:rPr>
          <w:rFonts w:ascii="Times New Roman" w:hAnsi="Times New Roman"/>
          <w:szCs w:val="22"/>
        </w:rPr>
        <w:t xml:space="preserve"> partner and </w:t>
      </w:r>
      <w:r w:rsidR="00D94EFA">
        <w:rPr>
          <w:rFonts w:ascii="Times New Roman" w:hAnsi="Times New Roman"/>
          <w:szCs w:val="22"/>
        </w:rPr>
        <w:t>low</w:t>
      </w:r>
      <w:r w:rsidR="00281E7B">
        <w:rPr>
          <w:rFonts w:ascii="Times New Roman" w:hAnsi="Times New Roman"/>
          <w:szCs w:val="22"/>
        </w:rPr>
        <w:t>est</w:t>
      </w:r>
      <w:r w:rsidR="00D94EFA">
        <w:rPr>
          <w:rFonts w:ascii="Times New Roman" w:hAnsi="Times New Roman"/>
          <w:szCs w:val="22"/>
        </w:rPr>
        <w:t xml:space="preserve"> risk</w:t>
      </w:r>
      <w:r w:rsidR="00281E7B">
        <w:rPr>
          <w:rFonts w:ascii="Times New Roman" w:hAnsi="Times New Roman"/>
          <w:szCs w:val="22"/>
        </w:rPr>
        <w:t xml:space="preserve"> vendor for 3G</w:t>
      </w:r>
      <w:r w:rsidR="00D94EFA">
        <w:rPr>
          <w:rFonts w:ascii="Times New Roman" w:hAnsi="Times New Roman"/>
          <w:szCs w:val="22"/>
        </w:rPr>
        <w:t xml:space="preserve"> </w:t>
      </w:r>
      <w:r w:rsidR="00664E3D">
        <w:rPr>
          <w:rFonts w:ascii="Times New Roman" w:hAnsi="Times New Roman"/>
          <w:szCs w:val="22"/>
        </w:rPr>
        <w:t xml:space="preserve">OSS/BSS </w:t>
      </w:r>
      <w:r w:rsidR="00A53AA5">
        <w:rPr>
          <w:rFonts w:ascii="Times New Roman" w:hAnsi="Times New Roman"/>
          <w:szCs w:val="22"/>
        </w:rPr>
        <w:t>rollout</w:t>
      </w:r>
      <w:r w:rsidR="00664E3D">
        <w:rPr>
          <w:rFonts w:ascii="Times New Roman" w:hAnsi="Times New Roman"/>
          <w:szCs w:val="22"/>
        </w:rPr>
        <w:t>.</w:t>
      </w:r>
    </w:p>
    <w:p w14:paraId="2C9E35FF" w14:textId="2AD0153C" w:rsidR="004251ED" w:rsidRPr="00AD2927" w:rsidRDefault="00DF4870" w:rsidP="003C5CB5">
      <w:pPr>
        <w:pStyle w:val="BodyText"/>
        <w:tabs>
          <w:tab w:val="left" w:pos="540"/>
          <w:tab w:val="left" w:pos="1080"/>
        </w:tabs>
        <w:spacing w:after="100"/>
        <w:ind w:left="547"/>
        <w:rPr>
          <w:rFonts w:ascii="Times New Roman" w:hAnsi="Times New Roman"/>
          <w:szCs w:val="22"/>
        </w:rPr>
      </w:pPr>
      <w:r w:rsidRPr="00634CE8">
        <w:rPr>
          <w:rFonts w:ascii="Times New Roman" w:hAnsi="Times New Roman"/>
          <w:b/>
          <w:bCs/>
          <w:szCs w:val="22"/>
        </w:rPr>
        <w:t xml:space="preserve">7/95 – </w:t>
      </w:r>
      <w:r w:rsidR="00FF0F95">
        <w:rPr>
          <w:rFonts w:ascii="Times New Roman" w:hAnsi="Times New Roman"/>
          <w:b/>
          <w:bCs/>
          <w:szCs w:val="22"/>
        </w:rPr>
        <w:t>1/97</w:t>
      </w:r>
      <w:r w:rsidRPr="00634CE8">
        <w:rPr>
          <w:rFonts w:ascii="Times New Roman" w:hAnsi="Times New Roman"/>
          <w:b/>
          <w:bCs/>
          <w:szCs w:val="22"/>
        </w:rPr>
        <w:t>:</w:t>
      </w:r>
      <w:r w:rsidRPr="00634CE8">
        <w:rPr>
          <w:rFonts w:ascii="Times New Roman" w:hAnsi="Times New Roman"/>
          <w:b/>
          <w:szCs w:val="22"/>
        </w:rPr>
        <w:t xml:space="preserve"> </w:t>
      </w:r>
      <w:r w:rsidR="00617EDB" w:rsidRPr="00634CE8">
        <w:rPr>
          <w:rFonts w:ascii="Times New Roman" w:hAnsi="Times New Roman"/>
          <w:b/>
          <w:szCs w:val="22"/>
        </w:rPr>
        <w:t>Sun Regional Technology Manager:</w:t>
      </w:r>
      <w:r w:rsidR="00617EDB" w:rsidRPr="00634CE8">
        <w:rPr>
          <w:rFonts w:ascii="Times New Roman" w:hAnsi="Times New Roman"/>
          <w:szCs w:val="22"/>
        </w:rPr>
        <w:t xml:space="preserve"> </w:t>
      </w:r>
      <w:r w:rsidR="002A2D40">
        <w:rPr>
          <w:rFonts w:ascii="Times New Roman" w:hAnsi="Times New Roman"/>
          <w:szCs w:val="22"/>
        </w:rPr>
        <w:t>Regional specialist for</w:t>
      </w:r>
      <w:r w:rsidRPr="00634CE8">
        <w:rPr>
          <w:rFonts w:ascii="Times New Roman" w:hAnsi="Times New Roman"/>
          <w:szCs w:val="22"/>
        </w:rPr>
        <w:t xml:space="preserve"> data center and emerging technologi</w:t>
      </w:r>
      <w:r w:rsidR="00FF0F95">
        <w:rPr>
          <w:rFonts w:ascii="Times New Roman" w:hAnsi="Times New Roman"/>
          <w:szCs w:val="22"/>
        </w:rPr>
        <w:t xml:space="preserve">es especially Java </w:t>
      </w:r>
      <w:r w:rsidR="008629FE" w:rsidRPr="00634CE8">
        <w:rPr>
          <w:rFonts w:ascii="Times New Roman" w:hAnsi="Times New Roman"/>
          <w:szCs w:val="22"/>
        </w:rPr>
        <w:t xml:space="preserve">and </w:t>
      </w:r>
      <w:r w:rsidR="00FF0F95">
        <w:rPr>
          <w:rFonts w:ascii="Times New Roman" w:hAnsi="Times New Roman"/>
          <w:szCs w:val="22"/>
        </w:rPr>
        <w:t xml:space="preserve">large scale </w:t>
      </w:r>
      <w:r w:rsidR="008629FE" w:rsidRPr="00634CE8">
        <w:rPr>
          <w:rFonts w:ascii="Times New Roman" w:hAnsi="Times New Roman"/>
          <w:szCs w:val="22"/>
        </w:rPr>
        <w:t>SMP</w:t>
      </w:r>
      <w:r w:rsidRPr="00634CE8">
        <w:rPr>
          <w:rFonts w:ascii="Times New Roman" w:hAnsi="Times New Roman"/>
          <w:szCs w:val="22"/>
        </w:rPr>
        <w:t xml:space="preserve">. </w:t>
      </w:r>
      <w:r w:rsidR="00243808">
        <w:rPr>
          <w:rFonts w:ascii="Times New Roman" w:hAnsi="Times New Roman"/>
          <w:szCs w:val="22"/>
        </w:rPr>
        <w:t>Led</w:t>
      </w:r>
      <w:r w:rsidR="009E552A">
        <w:rPr>
          <w:rFonts w:ascii="Times New Roman" w:hAnsi="Times New Roman"/>
          <w:szCs w:val="22"/>
        </w:rPr>
        <w:t xml:space="preserve"> </w:t>
      </w:r>
      <w:r w:rsidR="0084601D">
        <w:rPr>
          <w:rFonts w:ascii="Times New Roman" w:hAnsi="Times New Roman"/>
          <w:szCs w:val="22"/>
        </w:rPr>
        <w:t xml:space="preserve">key </w:t>
      </w:r>
      <w:r w:rsidR="00664E3D">
        <w:rPr>
          <w:rFonts w:ascii="Times New Roman" w:hAnsi="Times New Roman"/>
          <w:szCs w:val="22"/>
        </w:rPr>
        <w:t>competitive take-outs</w:t>
      </w:r>
      <w:r w:rsidR="009E552A">
        <w:rPr>
          <w:rFonts w:ascii="Times New Roman" w:hAnsi="Times New Roman"/>
          <w:szCs w:val="22"/>
        </w:rPr>
        <w:t xml:space="preserve"> </w:t>
      </w:r>
      <w:r w:rsidR="00243808">
        <w:rPr>
          <w:rFonts w:ascii="Times New Roman" w:hAnsi="Times New Roman"/>
          <w:szCs w:val="22"/>
        </w:rPr>
        <w:t xml:space="preserve">at major accounts including McKesson and Visa and </w:t>
      </w:r>
      <w:r w:rsidR="009E552A">
        <w:rPr>
          <w:rFonts w:ascii="Times New Roman" w:hAnsi="Times New Roman"/>
          <w:szCs w:val="22"/>
        </w:rPr>
        <w:t>ensure</w:t>
      </w:r>
      <w:r w:rsidR="00243808">
        <w:rPr>
          <w:rFonts w:ascii="Times New Roman" w:hAnsi="Times New Roman"/>
          <w:szCs w:val="22"/>
        </w:rPr>
        <w:t>d</w:t>
      </w:r>
      <w:r w:rsidRPr="00634CE8">
        <w:rPr>
          <w:rFonts w:ascii="Times New Roman" w:hAnsi="Times New Roman"/>
          <w:szCs w:val="22"/>
        </w:rPr>
        <w:t xml:space="preserve"> field readiness</w:t>
      </w:r>
      <w:r w:rsidR="00F05275">
        <w:rPr>
          <w:rFonts w:ascii="Times New Roman" w:hAnsi="Times New Roman"/>
          <w:szCs w:val="22"/>
        </w:rPr>
        <w:t xml:space="preserve"> for major </w:t>
      </w:r>
      <w:r w:rsidR="0084601D">
        <w:rPr>
          <w:rFonts w:ascii="Times New Roman" w:hAnsi="Times New Roman"/>
          <w:szCs w:val="22"/>
        </w:rPr>
        <w:t xml:space="preserve">new </w:t>
      </w:r>
      <w:r w:rsidR="00734273" w:rsidRPr="00634CE8">
        <w:rPr>
          <w:rFonts w:ascii="Times New Roman" w:hAnsi="Times New Roman"/>
          <w:szCs w:val="22"/>
        </w:rPr>
        <w:t xml:space="preserve">product </w:t>
      </w:r>
      <w:r w:rsidR="00AD2927">
        <w:rPr>
          <w:rFonts w:ascii="Times New Roman" w:hAnsi="Times New Roman"/>
          <w:szCs w:val="22"/>
        </w:rPr>
        <w:t xml:space="preserve">introductions including Sun E10K. </w:t>
      </w:r>
      <w:r w:rsidR="007A10E4">
        <w:rPr>
          <w:rFonts w:ascii="Times New Roman" w:hAnsi="Times New Roman"/>
          <w:szCs w:val="22"/>
        </w:rPr>
        <w:t xml:space="preserve"> </w:t>
      </w:r>
    </w:p>
    <w:p w14:paraId="1064B9B8" w14:textId="7D4CFE84" w:rsidR="002E2A12" w:rsidRPr="002E2A12" w:rsidRDefault="00DF4870" w:rsidP="003C5CB5">
      <w:pPr>
        <w:pStyle w:val="BodyText"/>
        <w:tabs>
          <w:tab w:val="left" w:pos="1080"/>
        </w:tabs>
        <w:spacing w:after="100"/>
        <w:ind w:left="547"/>
        <w:rPr>
          <w:rFonts w:ascii="Times New Roman" w:hAnsi="Times New Roman"/>
          <w:szCs w:val="22"/>
        </w:rPr>
      </w:pPr>
      <w:r w:rsidRPr="00634CE8">
        <w:rPr>
          <w:rFonts w:ascii="Times New Roman" w:hAnsi="Times New Roman"/>
          <w:b/>
          <w:bCs/>
          <w:szCs w:val="22"/>
        </w:rPr>
        <w:t>7/92 – 7/95:</w:t>
      </w:r>
      <w:r w:rsidRPr="00634CE8">
        <w:rPr>
          <w:rFonts w:ascii="Times New Roman" w:hAnsi="Times New Roman"/>
          <w:b/>
          <w:szCs w:val="22"/>
        </w:rPr>
        <w:t xml:space="preserve"> </w:t>
      </w:r>
      <w:r w:rsidR="00617EDB" w:rsidRPr="00634CE8">
        <w:rPr>
          <w:rFonts w:ascii="Times New Roman" w:hAnsi="Times New Roman"/>
          <w:b/>
          <w:szCs w:val="22"/>
        </w:rPr>
        <w:t xml:space="preserve">Sun </w:t>
      </w:r>
      <w:r w:rsidRPr="00634CE8">
        <w:rPr>
          <w:rFonts w:ascii="Times New Roman" w:hAnsi="Times New Roman"/>
          <w:b/>
          <w:szCs w:val="22"/>
        </w:rPr>
        <w:t xml:space="preserve">District </w:t>
      </w:r>
      <w:r w:rsidR="002C1B00">
        <w:rPr>
          <w:rFonts w:ascii="Times New Roman" w:hAnsi="Times New Roman"/>
          <w:b/>
          <w:szCs w:val="22"/>
        </w:rPr>
        <w:t>Pre-Sales</w:t>
      </w:r>
      <w:r w:rsidR="008629FE" w:rsidRPr="00634CE8">
        <w:rPr>
          <w:rFonts w:ascii="Times New Roman" w:hAnsi="Times New Roman"/>
          <w:b/>
          <w:szCs w:val="22"/>
        </w:rPr>
        <w:t xml:space="preserve"> Manager</w:t>
      </w:r>
      <w:r w:rsidR="00617EDB" w:rsidRPr="00634CE8">
        <w:rPr>
          <w:rFonts w:ascii="Times New Roman" w:hAnsi="Times New Roman"/>
          <w:b/>
          <w:szCs w:val="22"/>
        </w:rPr>
        <w:t>:</w:t>
      </w:r>
      <w:r w:rsidR="00617EDB" w:rsidRPr="00634CE8">
        <w:rPr>
          <w:rFonts w:ascii="Times New Roman" w:hAnsi="Times New Roman"/>
          <w:szCs w:val="22"/>
        </w:rPr>
        <w:t xml:space="preserve"> </w:t>
      </w:r>
      <w:r w:rsidR="004A0E22">
        <w:rPr>
          <w:rFonts w:ascii="Times New Roman" w:hAnsi="Times New Roman"/>
          <w:szCs w:val="22"/>
        </w:rPr>
        <w:t>Promoted to manage</w:t>
      </w:r>
      <w:r w:rsidR="002C1B00">
        <w:rPr>
          <w:rFonts w:ascii="Times New Roman" w:hAnsi="Times New Roman"/>
          <w:szCs w:val="22"/>
        </w:rPr>
        <w:t xml:space="preserve"> team of </w:t>
      </w:r>
      <w:r w:rsidR="00243808">
        <w:rPr>
          <w:rFonts w:ascii="Times New Roman" w:hAnsi="Times New Roman"/>
          <w:szCs w:val="22"/>
        </w:rPr>
        <w:t xml:space="preserve">nine (9) </w:t>
      </w:r>
      <w:r w:rsidRPr="00634CE8">
        <w:rPr>
          <w:rFonts w:ascii="Times New Roman" w:hAnsi="Times New Roman"/>
          <w:szCs w:val="22"/>
        </w:rPr>
        <w:t xml:space="preserve">Systems Engineers </w:t>
      </w:r>
      <w:r w:rsidR="002C1B00">
        <w:rPr>
          <w:rFonts w:ascii="Times New Roman" w:hAnsi="Times New Roman"/>
          <w:szCs w:val="22"/>
        </w:rPr>
        <w:t>across</w:t>
      </w:r>
      <w:r w:rsidRPr="00634CE8">
        <w:rPr>
          <w:rFonts w:ascii="Times New Roman" w:hAnsi="Times New Roman"/>
          <w:szCs w:val="22"/>
        </w:rPr>
        <w:t xml:space="preserve"> CA and </w:t>
      </w:r>
      <w:r w:rsidR="008A211D">
        <w:rPr>
          <w:rFonts w:ascii="Times New Roman" w:hAnsi="Times New Roman"/>
          <w:szCs w:val="22"/>
        </w:rPr>
        <w:t>NV. Partnered with Sales</w:t>
      </w:r>
      <w:r w:rsidRPr="00634CE8">
        <w:rPr>
          <w:rFonts w:ascii="Times New Roman" w:hAnsi="Times New Roman"/>
          <w:szCs w:val="22"/>
        </w:rPr>
        <w:t xml:space="preserve"> to support </w:t>
      </w:r>
      <w:r w:rsidR="009E552A">
        <w:rPr>
          <w:rFonts w:ascii="Times New Roman" w:hAnsi="Times New Roman"/>
          <w:szCs w:val="22"/>
        </w:rPr>
        <w:t xml:space="preserve">server, storage and UNIX workstation </w:t>
      </w:r>
      <w:r w:rsidRPr="00634CE8">
        <w:rPr>
          <w:rFonts w:ascii="Times New Roman" w:hAnsi="Times New Roman"/>
          <w:szCs w:val="22"/>
        </w:rPr>
        <w:t xml:space="preserve">sales to State of CA, Federal Gov't, Education, large commercial, </w:t>
      </w:r>
      <w:r w:rsidR="002C1B00">
        <w:rPr>
          <w:rFonts w:ascii="Times New Roman" w:hAnsi="Times New Roman"/>
          <w:szCs w:val="22"/>
        </w:rPr>
        <w:t xml:space="preserve">reseller </w:t>
      </w:r>
      <w:r w:rsidR="00FF0F95">
        <w:rPr>
          <w:rFonts w:ascii="Times New Roman" w:hAnsi="Times New Roman"/>
          <w:szCs w:val="22"/>
        </w:rPr>
        <w:t>partners</w:t>
      </w:r>
      <w:r w:rsidRPr="00634CE8">
        <w:rPr>
          <w:rFonts w:ascii="Times New Roman" w:hAnsi="Times New Roman"/>
          <w:szCs w:val="22"/>
        </w:rPr>
        <w:t xml:space="preserve"> and emerging accounts.</w:t>
      </w:r>
    </w:p>
    <w:p w14:paraId="7213FCDF" w14:textId="236C3AE3" w:rsidR="00DF4870" w:rsidRPr="00634CE8" w:rsidRDefault="00DF4870" w:rsidP="003C5CB5">
      <w:pPr>
        <w:pStyle w:val="BodyText"/>
        <w:tabs>
          <w:tab w:val="left" w:pos="1080"/>
        </w:tabs>
        <w:spacing w:after="100"/>
        <w:ind w:left="540"/>
        <w:rPr>
          <w:rFonts w:ascii="Times New Roman" w:hAnsi="Times New Roman"/>
          <w:szCs w:val="22"/>
        </w:rPr>
      </w:pPr>
      <w:r w:rsidRPr="00634CE8">
        <w:rPr>
          <w:rFonts w:ascii="Times New Roman" w:hAnsi="Times New Roman"/>
          <w:b/>
          <w:bCs/>
          <w:szCs w:val="22"/>
        </w:rPr>
        <w:t>3/88 – 7/92:</w:t>
      </w:r>
      <w:r w:rsidRPr="00634CE8">
        <w:rPr>
          <w:rFonts w:ascii="Times New Roman" w:hAnsi="Times New Roman"/>
          <w:b/>
          <w:szCs w:val="22"/>
        </w:rPr>
        <w:t xml:space="preserve"> </w:t>
      </w:r>
      <w:r w:rsidR="00617EDB" w:rsidRPr="00634CE8">
        <w:rPr>
          <w:rFonts w:ascii="Times New Roman" w:hAnsi="Times New Roman"/>
          <w:b/>
          <w:szCs w:val="22"/>
        </w:rPr>
        <w:t xml:space="preserve">Sun </w:t>
      </w:r>
      <w:r w:rsidRPr="00634CE8">
        <w:rPr>
          <w:rFonts w:ascii="Times New Roman" w:hAnsi="Times New Roman"/>
          <w:b/>
          <w:szCs w:val="22"/>
        </w:rPr>
        <w:t>Systems Engineer</w:t>
      </w:r>
      <w:r w:rsidR="00617EDB" w:rsidRPr="00634CE8">
        <w:rPr>
          <w:rFonts w:ascii="Times New Roman" w:hAnsi="Times New Roman"/>
          <w:b/>
          <w:szCs w:val="22"/>
        </w:rPr>
        <w:t>:</w:t>
      </w:r>
      <w:r w:rsidR="00617EDB" w:rsidRPr="00634CE8">
        <w:rPr>
          <w:rFonts w:ascii="Times New Roman" w:hAnsi="Times New Roman"/>
          <w:szCs w:val="22"/>
        </w:rPr>
        <w:t xml:space="preserve"> </w:t>
      </w:r>
      <w:r w:rsidRPr="00634CE8">
        <w:rPr>
          <w:rFonts w:ascii="Times New Roman" w:hAnsi="Times New Roman"/>
          <w:szCs w:val="22"/>
        </w:rPr>
        <w:t xml:space="preserve"> </w:t>
      </w:r>
      <w:r w:rsidR="00664E3D">
        <w:rPr>
          <w:rFonts w:ascii="Times New Roman" w:hAnsi="Times New Roman"/>
          <w:szCs w:val="22"/>
        </w:rPr>
        <w:t>Pre-sales lead for</w:t>
      </w:r>
      <w:r w:rsidRPr="00634CE8">
        <w:rPr>
          <w:rFonts w:ascii="Times New Roman" w:hAnsi="Times New Roman"/>
          <w:szCs w:val="22"/>
        </w:rPr>
        <w:t xml:space="preserve"> technical </w:t>
      </w:r>
      <w:r w:rsidR="00734273" w:rsidRPr="00634CE8">
        <w:rPr>
          <w:rFonts w:ascii="Times New Roman" w:hAnsi="Times New Roman"/>
          <w:szCs w:val="22"/>
        </w:rPr>
        <w:t xml:space="preserve">accounts </w:t>
      </w:r>
      <w:r w:rsidRPr="00634CE8">
        <w:rPr>
          <w:rFonts w:ascii="Times New Roman" w:hAnsi="Times New Roman"/>
          <w:szCs w:val="22"/>
        </w:rPr>
        <w:t xml:space="preserve">(CAD/CAE/CASE) in Bay Area and State of CA Gov't (GIS/DBMS) </w:t>
      </w:r>
      <w:r w:rsidR="00664E3D">
        <w:rPr>
          <w:rFonts w:ascii="Times New Roman" w:hAnsi="Times New Roman"/>
          <w:szCs w:val="22"/>
        </w:rPr>
        <w:t xml:space="preserve">&amp; Intel </w:t>
      </w:r>
      <w:r w:rsidRPr="00634CE8">
        <w:rPr>
          <w:rFonts w:ascii="Times New Roman" w:hAnsi="Times New Roman"/>
          <w:szCs w:val="22"/>
        </w:rPr>
        <w:t>in the Sacramento Area.</w:t>
      </w:r>
      <w:r w:rsidR="009E552A">
        <w:rPr>
          <w:rFonts w:ascii="Times New Roman" w:hAnsi="Times New Roman"/>
          <w:szCs w:val="22"/>
        </w:rPr>
        <w:t xml:space="preserve"> Selected as x86 </w:t>
      </w:r>
      <w:r w:rsidR="004A0E22">
        <w:rPr>
          <w:rFonts w:ascii="Times New Roman" w:hAnsi="Times New Roman"/>
          <w:szCs w:val="22"/>
        </w:rPr>
        <w:t xml:space="preserve">Unix </w:t>
      </w:r>
      <w:r w:rsidR="009E552A">
        <w:rPr>
          <w:rFonts w:ascii="Times New Roman" w:hAnsi="Times New Roman"/>
          <w:szCs w:val="22"/>
        </w:rPr>
        <w:t xml:space="preserve">workstation Ambassador </w:t>
      </w:r>
      <w:r w:rsidR="008A211D">
        <w:rPr>
          <w:rFonts w:ascii="Times New Roman" w:hAnsi="Times New Roman"/>
          <w:szCs w:val="22"/>
        </w:rPr>
        <w:t>(specialist</w:t>
      </w:r>
      <w:r w:rsidR="00664E3D">
        <w:rPr>
          <w:rFonts w:ascii="Times New Roman" w:hAnsi="Times New Roman"/>
          <w:szCs w:val="22"/>
        </w:rPr>
        <w:t xml:space="preserve">). </w:t>
      </w:r>
      <w:r w:rsidR="008A211D">
        <w:rPr>
          <w:rFonts w:ascii="Times New Roman" w:hAnsi="Times New Roman"/>
          <w:szCs w:val="22"/>
        </w:rPr>
        <w:t xml:space="preserve">West </w:t>
      </w:r>
      <w:r w:rsidR="00664E3D">
        <w:rPr>
          <w:rFonts w:ascii="Times New Roman" w:hAnsi="Times New Roman"/>
          <w:szCs w:val="22"/>
        </w:rPr>
        <w:t>SE of the quarter nine times for individual initiative and customer sat.</w:t>
      </w:r>
    </w:p>
    <w:p w14:paraId="03D8E84F" w14:textId="7CCA8D2D" w:rsidR="00DF4870" w:rsidRPr="00634CE8" w:rsidRDefault="00DF4870" w:rsidP="003C5CB5">
      <w:pPr>
        <w:pStyle w:val="BodyText"/>
        <w:spacing w:after="100"/>
        <w:ind w:left="540"/>
        <w:rPr>
          <w:rFonts w:ascii="Times New Roman" w:hAnsi="Times New Roman"/>
          <w:szCs w:val="22"/>
        </w:rPr>
      </w:pPr>
      <w:r w:rsidRPr="00634CE8">
        <w:rPr>
          <w:rFonts w:ascii="Times New Roman" w:hAnsi="Times New Roman"/>
          <w:b/>
          <w:bCs/>
          <w:szCs w:val="22"/>
        </w:rPr>
        <w:t>1/84 – 3/88:</w:t>
      </w:r>
      <w:r w:rsidRPr="00634CE8">
        <w:rPr>
          <w:rFonts w:ascii="Times New Roman" w:hAnsi="Times New Roman"/>
          <w:b/>
          <w:szCs w:val="22"/>
        </w:rPr>
        <w:t xml:space="preserve"> </w:t>
      </w:r>
      <w:r w:rsidR="00617EDB" w:rsidRPr="00634CE8">
        <w:rPr>
          <w:rFonts w:ascii="Times New Roman" w:hAnsi="Times New Roman"/>
          <w:b/>
          <w:szCs w:val="22"/>
        </w:rPr>
        <w:t xml:space="preserve">Amdahl </w:t>
      </w:r>
      <w:r w:rsidRPr="00634CE8">
        <w:rPr>
          <w:rFonts w:ascii="Times New Roman" w:hAnsi="Times New Roman"/>
          <w:b/>
          <w:szCs w:val="22"/>
        </w:rPr>
        <w:t>Systems Design Engineer</w:t>
      </w:r>
      <w:r w:rsidR="00617EDB" w:rsidRPr="00634CE8">
        <w:rPr>
          <w:rFonts w:ascii="Times New Roman" w:hAnsi="Times New Roman"/>
          <w:b/>
          <w:szCs w:val="22"/>
        </w:rPr>
        <w:t>:</w:t>
      </w:r>
      <w:r w:rsidR="00617EDB" w:rsidRPr="00634CE8">
        <w:rPr>
          <w:rFonts w:ascii="Times New Roman" w:hAnsi="Times New Roman"/>
          <w:szCs w:val="22"/>
        </w:rPr>
        <w:t xml:space="preserve"> </w:t>
      </w:r>
      <w:r w:rsidRPr="00634CE8">
        <w:rPr>
          <w:rFonts w:ascii="Times New Roman" w:hAnsi="Times New Roman"/>
          <w:szCs w:val="22"/>
        </w:rPr>
        <w:t xml:space="preserve"> Designed and implemented </w:t>
      </w:r>
      <w:r w:rsidR="00E76FB0">
        <w:rPr>
          <w:rFonts w:ascii="Times New Roman" w:hAnsi="Times New Roman"/>
          <w:szCs w:val="22"/>
        </w:rPr>
        <w:t xml:space="preserve">ECL &amp; DRAM </w:t>
      </w:r>
      <w:r w:rsidR="00734273" w:rsidRPr="00634CE8">
        <w:rPr>
          <w:rFonts w:ascii="Times New Roman" w:hAnsi="Times New Roman"/>
          <w:szCs w:val="22"/>
        </w:rPr>
        <w:t xml:space="preserve">memory </w:t>
      </w:r>
      <w:r w:rsidRPr="00634CE8">
        <w:rPr>
          <w:rFonts w:ascii="Times New Roman" w:hAnsi="Times New Roman"/>
          <w:szCs w:val="22"/>
        </w:rPr>
        <w:t xml:space="preserve">device test </w:t>
      </w:r>
      <w:r w:rsidR="00E76FB0">
        <w:rPr>
          <w:rFonts w:ascii="Times New Roman" w:hAnsi="Times New Roman"/>
          <w:szCs w:val="22"/>
        </w:rPr>
        <w:t xml:space="preserve">&amp; characterization </w:t>
      </w:r>
      <w:r w:rsidRPr="00634CE8">
        <w:rPr>
          <w:rFonts w:ascii="Times New Roman" w:hAnsi="Times New Roman"/>
          <w:szCs w:val="22"/>
        </w:rPr>
        <w:t xml:space="preserve">software. </w:t>
      </w:r>
      <w:r w:rsidR="00E76FB0">
        <w:rPr>
          <w:rFonts w:ascii="Times New Roman" w:hAnsi="Times New Roman"/>
          <w:szCs w:val="22"/>
        </w:rPr>
        <w:t>Selected for lead</w:t>
      </w:r>
      <w:r w:rsidR="00871DE8">
        <w:rPr>
          <w:rFonts w:ascii="Times New Roman" w:hAnsi="Times New Roman"/>
          <w:szCs w:val="22"/>
        </w:rPr>
        <w:t>ership development program. Tr</w:t>
      </w:r>
      <w:r w:rsidR="009E552A">
        <w:rPr>
          <w:rFonts w:ascii="Times New Roman" w:hAnsi="Times New Roman"/>
          <w:szCs w:val="22"/>
        </w:rPr>
        <w:t>aveled to Japan to oversee new test systems development</w:t>
      </w:r>
      <w:r w:rsidR="00E76FB0">
        <w:rPr>
          <w:rFonts w:ascii="Times New Roman" w:hAnsi="Times New Roman"/>
          <w:szCs w:val="22"/>
        </w:rPr>
        <w:t xml:space="preserve"> and report on </w:t>
      </w:r>
      <w:r w:rsidR="000931B7">
        <w:rPr>
          <w:rFonts w:ascii="Times New Roman" w:hAnsi="Times New Roman"/>
          <w:szCs w:val="22"/>
        </w:rPr>
        <w:t xml:space="preserve">OEM (Fujitsu) mainframe </w:t>
      </w:r>
      <w:r w:rsidR="00E76FB0">
        <w:rPr>
          <w:rFonts w:ascii="Times New Roman" w:hAnsi="Times New Roman"/>
          <w:szCs w:val="22"/>
        </w:rPr>
        <w:t xml:space="preserve">product readiness. </w:t>
      </w:r>
    </w:p>
    <w:p w14:paraId="26287394" w14:textId="77777777" w:rsidR="00DF4870" w:rsidRPr="009569D4" w:rsidRDefault="00DF4870">
      <w:pPr>
        <w:pStyle w:val="Subtitle"/>
      </w:pPr>
      <w:r w:rsidRPr="009569D4">
        <w:t>Education</w:t>
      </w:r>
    </w:p>
    <w:p w14:paraId="1B54CFB5" w14:textId="3D26C8F2" w:rsidR="00796554" w:rsidRDefault="00796554" w:rsidP="00FE179D">
      <w:pPr>
        <w:pStyle w:val="ListIndent"/>
        <w:ind w:hanging="1983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2017     CloudAcademy </w:t>
      </w:r>
      <w:r w:rsidR="00CA1D3D">
        <w:rPr>
          <w:rFonts w:ascii="Times New Roman" w:hAnsi="Times New Roman"/>
          <w:szCs w:val="22"/>
        </w:rPr>
        <w:t>/ ACloudGuru</w:t>
      </w:r>
      <w:r>
        <w:rPr>
          <w:rFonts w:ascii="Times New Roman" w:hAnsi="Times New Roman"/>
          <w:szCs w:val="22"/>
        </w:rPr>
        <w:t>– AWS Solution Architect Associate</w:t>
      </w:r>
      <w:r w:rsidR="00CA1D3D">
        <w:rPr>
          <w:rFonts w:ascii="Times New Roman" w:hAnsi="Times New Roman"/>
          <w:szCs w:val="22"/>
        </w:rPr>
        <w:t xml:space="preserve"> Certification</w:t>
      </w:r>
      <w:r w:rsidR="0001450B">
        <w:rPr>
          <w:rFonts w:ascii="Times New Roman" w:hAnsi="Times New Roman"/>
          <w:szCs w:val="22"/>
        </w:rPr>
        <w:t xml:space="preserve"> Prep</w:t>
      </w:r>
    </w:p>
    <w:p w14:paraId="52AAA5A9" w14:textId="1FB1264D" w:rsidR="008629FE" w:rsidRPr="0055154E" w:rsidRDefault="008629FE" w:rsidP="00FE179D">
      <w:pPr>
        <w:pStyle w:val="ListIndent"/>
        <w:ind w:hanging="1983"/>
        <w:rPr>
          <w:rFonts w:ascii="Times New Roman" w:hAnsi="Times New Roman"/>
          <w:szCs w:val="22"/>
        </w:rPr>
      </w:pPr>
      <w:r w:rsidRPr="0055154E">
        <w:rPr>
          <w:rFonts w:ascii="Times New Roman" w:hAnsi="Times New Roman"/>
          <w:szCs w:val="22"/>
        </w:rPr>
        <w:t>1986     UC Berkeley Extension, Design of Unix Operating Systems, CMOS Design</w:t>
      </w:r>
    </w:p>
    <w:p w14:paraId="77A213AA" w14:textId="38CAACDA" w:rsidR="00DF4870" w:rsidRPr="009569D4" w:rsidRDefault="008629FE" w:rsidP="00FE179D">
      <w:pPr>
        <w:pStyle w:val="ListIndent"/>
        <w:ind w:hanging="1983"/>
        <w:rPr>
          <w:rFonts w:ascii="Times New Roman" w:hAnsi="Times New Roman"/>
          <w:sz w:val="24"/>
        </w:rPr>
      </w:pPr>
      <w:r w:rsidRPr="0055154E">
        <w:rPr>
          <w:rFonts w:ascii="Times New Roman" w:hAnsi="Times New Roman"/>
          <w:szCs w:val="22"/>
        </w:rPr>
        <w:t xml:space="preserve">1983     </w:t>
      </w:r>
      <w:r w:rsidR="00DF4870" w:rsidRPr="0055154E">
        <w:rPr>
          <w:rFonts w:ascii="Times New Roman" w:hAnsi="Times New Roman"/>
          <w:szCs w:val="22"/>
        </w:rPr>
        <w:t>BSEE, Purdue Univers</w:t>
      </w:r>
      <w:r w:rsidR="00796554">
        <w:rPr>
          <w:rFonts w:ascii="Times New Roman" w:hAnsi="Times New Roman"/>
          <w:szCs w:val="22"/>
        </w:rPr>
        <w:t xml:space="preserve">ity, West Lafayette, IN - </w:t>
      </w:r>
      <w:r w:rsidR="00DF4870" w:rsidRPr="0055154E">
        <w:rPr>
          <w:rFonts w:ascii="Times New Roman" w:hAnsi="Times New Roman"/>
          <w:szCs w:val="22"/>
        </w:rPr>
        <w:t>Comp</w:t>
      </w:r>
      <w:r w:rsidRPr="0055154E">
        <w:rPr>
          <w:rFonts w:ascii="Times New Roman" w:hAnsi="Times New Roman"/>
          <w:szCs w:val="22"/>
        </w:rPr>
        <w:t>uter Architecture</w:t>
      </w:r>
      <w:r w:rsidR="00796554">
        <w:rPr>
          <w:rFonts w:ascii="Times New Roman" w:hAnsi="Times New Roman"/>
          <w:szCs w:val="22"/>
        </w:rPr>
        <w:t xml:space="preserve"> concentration</w:t>
      </w:r>
    </w:p>
    <w:p w14:paraId="1FD967B5" w14:textId="77777777" w:rsidR="009569D4" w:rsidRDefault="009569D4" w:rsidP="00E52AF6">
      <w:pPr>
        <w:pStyle w:val="Subtitle"/>
        <w:spacing w:before="240" w:after="120"/>
      </w:pPr>
      <w:r>
        <w:t>Other</w:t>
      </w:r>
    </w:p>
    <w:p w14:paraId="13F7B4AC" w14:textId="35D654BF" w:rsidR="0001450B" w:rsidRPr="0001450B" w:rsidRDefault="0001450B" w:rsidP="0001450B">
      <w:pPr>
        <w:spacing w:before="62"/>
        <w:ind w:left="62" w:firstLine="478"/>
        <w:rPr>
          <w:rFonts w:ascii="Times" w:eastAsia="Times New Roman" w:hAnsi="Times"/>
          <w:sz w:val="20"/>
          <w:szCs w:val="20"/>
        </w:rPr>
      </w:pPr>
      <w:r>
        <w:rPr>
          <w:rFonts w:ascii="Times New Roman" w:hAnsi="Times New Roman"/>
          <w:szCs w:val="22"/>
        </w:rPr>
        <w:t>2017     Awarded AWS Solution Architect Associate Certification (</w:t>
      </w:r>
      <w:r w:rsidRPr="0001450B">
        <w:rPr>
          <w:rFonts w:ascii="Times New Roman" w:eastAsia="Times New Roman" w:hAnsi="Times New Roman"/>
          <w:szCs w:val="22"/>
          <w:shd w:val="clear" w:color="auto" w:fill="F3F6F8"/>
        </w:rPr>
        <w:t>KKYMQSV2K1R41EGP</w:t>
      </w:r>
      <w:r>
        <w:rPr>
          <w:rFonts w:ascii="Helvetica" w:eastAsia="Times New Roman" w:hAnsi="Helvetica"/>
          <w:sz w:val="23"/>
          <w:szCs w:val="23"/>
          <w:shd w:val="clear" w:color="auto" w:fill="F3F6F8"/>
        </w:rPr>
        <w:t>)</w:t>
      </w:r>
    </w:p>
    <w:p w14:paraId="7EBF6F0F" w14:textId="20DAEC46" w:rsidR="00AD6F13" w:rsidRDefault="00AD6F13" w:rsidP="0001450B">
      <w:pPr>
        <w:pStyle w:val="ListIndent"/>
        <w:spacing w:before="62"/>
        <w:ind w:left="62" w:firstLine="478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2017     International Segway Polo </w:t>
      </w:r>
      <w:r w:rsidR="00F91BEC">
        <w:rPr>
          <w:rFonts w:ascii="Times New Roman" w:hAnsi="Times New Roman"/>
          <w:szCs w:val="22"/>
        </w:rPr>
        <w:t>Association</w:t>
      </w:r>
      <w:r>
        <w:rPr>
          <w:rFonts w:ascii="Times New Roman" w:hAnsi="Times New Roman"/>
          <w:szCs w:val="22"/>
        </w:rPr>
        <w:t xml:space="preserve"> </w:t>
      </w:r>
      <w:r w:rsidR="00383BBF">
        <w:rPr>
          <w:rFonts w:ascii="Times New Roman" w:hAnsi="Times New Roman"/>
          <w:szCs w:val="22"/>
        </w:rPr>
        <w:t xml:space="preserve">(ISPA) </w:t>
      </w:r>
      <w:r>
        <w:rPr>
          <w:rFonts w:ascii="Times New Roman" w:hAnsi="Times New Roman"/>
          <w:szCs w:val="22"/>
        </w:rPr>
        <w:t>Treasurer</w:t>
      </w:r>
    </w:p>
    <w:p w14:paraId="726C4379" w14:textId="3CB670F3" w:rsidR="009569D4" w:rsidRDefault="00383BBF" w:rsidP="0001450B">
      <w:pPr>
        <w:pStyle w:val="ListIndent"/>
        <w:spacing w:before="62"/>
        <w:ind w:left="62" w:firstLine="478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2013</w:t>
      </w:r>
      <w:r w:rsidR="009569D4" w:rsidRPr="0055154E">
        <w:rPr>
          <w:rFonts w:ascii="Times New Roman" w:hAnsi="Times New Roman"/>
          <w:szCs w:val="22"/>
        </w:rPr>
        <w:t xml:space="preserve">     Fols</w:t>
      </w:r>
      <w:r w:rsidR="007A10E4">
        <w:rPr>
          <w:rFonts w:ascii="Times New Roman" w:hAnsi="Times New Roman"/>
          <w:szCs w:val="22"/>
        </w:rPr>
        <w:t xml:space="preserve">om Rotary Board of Directors, </w:t>
      </w:r>
      <w:r>
        <w:rPr>
          <w:rFonts w:ascii="Times New Roman" w:hAnsi="Times New Roman"/>
          <w:szCs w:val="22"/>
        </w:rPr>
        <w:t xml:space="preserve">Exchange Program Chair, </w:t>
      </w:r>
      <w:r w:rsidR="007A10E4">
        <w:rPr>
          <w:rFonts w:ascii="Times New Roman" w:hAnsi="Times New Roman"/>
          <w:szCs w:val="22"/>
        </w:rPr>
        <w:t xml:space="preserve">Paul Harris </w:t>
      </w:r>
      <w:r w:rsidR="00617C3D">
        <w:rPr>
          <w:rFonts w:ascii="Times New Roman" w:hAnsi="Times New Roman"/>
          <w:szCs w:val="22"/>
        </w:rPr>
        <w:t>Fellow</w:t>
      </w:r>
    </w:p>
    <w:p w14:paraId="650D68B6" w14:textId="37E5F59B" w:rsidR="0082500D" w:rsidRDefault="00383BBF" w:rsidP="0001450B">
      <w:pPr>
        <w:pStyle w:val="ListIndent"/>
        <w:spacing w:before="62"/>
        <w:ind w:left="62" w:firstLine="478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2008</w:t>
      </w:r>
      <w:r w:rsidR="0082500D">
        <w:rPr>
          <w:rFonts w:ascii="Times New Roman" w:hAnsi="Times New Roman"/>
          <w:szCs w:val="22"/>
        </w:rPr>
        <w:t xml:space="preserve">     Awarded </w:t>
      </w:r>
      <w:r w:rsidR="0082500D" w:rsidRPr="00634CE8">
        <w:rPr>
          <w:rFonts w:ascii="Times New Roman" w:hAnsi="Times New Roman"/>
          <w:szCs w:val="22"/>
        </w:rPr>
        <w:t>CISSP Cred</w:t>
      </w:r>
      <w:r w:rsidR="0082500D">
        <w:rPr>
          <w:rFonts w:ascii="Times New Roman" w:hAnsi="Times New Roman"/>
          <w:szCs w:val="22"/>
        </w:rPr>
        <w:t>ential (#327285)</w:t>
      </w:r>
    </w:p>
    <w:p w14:paraId="3E65660E" w14:textId="4D7314BB" w:rsidR="009569D4" w:rsidRPr="0055154E" w:rsidRDefault="00AD6F13" w:rsidP="0001450B">
      <w:pPr>
        <w:pStyle w:val="ListIndent"/>
        <w:spacing w:before="62"/>
        <w:ind w:left="62" w:firstLine="478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1982</w:t>
      </w:r>
      <w:r w:rsidR="0084601D">
        <w:rPr>
          <w:rFonts w:ascii="Times New Roman" w:hAnsi="Times New Roman"/>
          <w:szCs w:val="22"/>
        </w:rPr>
        <w:t xml:space="preserve">     </w:t>
      </w:r>
      <w:r w:rsidR="009569D4" w:rsidRPr="0055154E">
        <w:rPr>
          <w:rFonts w:ascii="Times New Roman" w:hAnsi="Times New Roman"/>
          <w:szCs w:val="22"/>
        </w:rPr>
        <w:t xml:space="preserve">Purdue </w:t>
      </w:r>
      <w:r w:rsidR="0084601D">
        <w:rPr>
          <w:rFonts w:ascii="Times New Roman" w:hAnsi="Times New Roman"/>
          <w:szCs w:val="22"/>
        </w:rPr>
        <w:t xml:space="preserve">IEEE </w:t>
      </w:r>
      <w:r w:rsidR="009569D4" w:rsidRPr="0055154E">
        <w:rPr>
          <w:rFonts w:ascii="Times New Roman" w:hAnsi="Times New Roman"/>
          <w:szCs w:val="22"/>
        </w:rPr>
        <w:t xml:space="preserve">Student Chapter </w:t>
      </w:r>
      <w:r>
        <w:rPr>
          <w:rFonts w:ascii="Times New Roman" w:hAnsi="Times New Roman"/>
          <w:szCs w:val="22"/>
        </w:rPr>
        <w:t xml:space="preserve">Treasurer / </w:t>
      </w:r>
      <w:r w:rsidR="009569D4" w:rsidRPr="0055154E">
        <w:rPr>
          <w:rFonts w:ascii="Times New Roman" w:hAnsi="Times New Roman"/>
          <w:szCs w:val="22"/>
        </w:rPr>
        <w:t>President</w:t>
      </w:r>
      <w:r>
        <w:rPr>
          <w:rFonts w:ascii="Times New Roman" w:hAnsi="Times New Roman"/>
          <w:szCs w:val="22"/>
        </w:rPr>
        <w:t xml:space="preserve"> (1983)</w:t>
      </w:r>
    </w:p>
    <w:p w14:paraId="5308EC8B" w14:textId="77777777" w:rsidR="00DF4870" w:rsidRPr="009569D4" w:rsidRDefault="00DF4870">
      <w:pPr>
        <w:pStyle w:val="Subtitle"/>
      </w:pPr>
      <w:r w:rsidRPr="009569D4">
        <w:t>Interests</w:t>
      </w:r>
    </w:p>
    <w:p w14:paraId="073055D1" w14:textId="1ACE6ADC" w:rsidR="00DF4870" w:rsidRPr="000022D0" w:rsidRDefault="006211A1" w:rsidP="000022D0">
      <w:pPr>
        <w:pStyle w:val="ListIndent"/>
        <w:numPr>
          <w:ilvl w:val="0"/>
          <w:numId w:val="4"/>
        </w:numPr>
        <w:tabs>
          <w:tab w:val="left" w:pos="810"/>
        </w:tabs>
        <w:ind w:left="992" w:hanging="452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Serverless Computing, </w:t>
      </w:r>
      <w:r w:rsidR="000931B7">
        <w:rPr>
          <w:rFonts w:ascii="Times New Roman" w:hAnsi="Times New Roman"/>
          <w:szCs w:val="22"/>
        </w:rPr>
        <w:t>IoT</w:t>
      </w:r>
      <w:bookmarkStart w:id="0" w:name="_GoBack"/>
      <w:bookmarkEnd w:id="0"/>
      <w:r w:rsidR="000931B7">
        <w:rPr>
          <w:rFonts w:ascii="Times New Roman" w:hAnsi="Times New Roman"/>
          <w:szCs w:val="22"/>
        </w:rPr>
        <w:t xml:space="preserve">, </w:t>
      </w:r>
      <w:r w:rsidR="00BB0114">
        <w:rPr>
          <w:rFonts w:ascii="Times New Roman" w:hAnsi="Times New Roman"/>
          <w:szCs w:val="22"/>
        </w:rPr>
        <w:t xml:space="preserve">Cloud, Security, </w:t>
      </w:r>
      <w:r w:rsidR="00CA1D3D">
        <w:rPr>
          <w:rFonts w:ascii="Times New Roman" w:hAnsi="Times New Roman"/>
          <w:szCs w:val="22"/>
        </w:rPr>
        <w:t>Linux</w:t>
      </w:r>
      <w:r w:rsidR="0001450B">
        <w:rPr>
          <w:rFonts w:ascii="Times New Roman" w:hAnsi="Times New Roman"/>
          <w:szCs w:val="22"/>
        </w:rPr>
        <w:t xml:space="preserve"> (debian)</w:t>
      </w:r>
      <w:r w:rsidR="00CA1D3D">
        <w:rPr>
          <w:rFonts w:ascii="Times New Roman" w:hAnsi="Times New Roman"/>
          <w:szCs w:val="22"/>
        </w:rPr>
        <w:t xml:space="preserve">, </w:t>
      </w:r>
      <w:r w:rsidR="009528F8">
        <w:rPr>
          <w:rFonts w:ascii="Times New Roman" w:hAnsi="Times New Roman"/>
          <w:szCs w:val="22"/>
        </w:rPr>
        <w:t xml:space="preserve">Python, </w:t>
      </w:r>
      <w:r w:rsidR="0001450B">
        <w:rPr>
          <w:rFonts w:ascii="Times New Roman" w:hAnsi="Times New Roman"/>
          <w:szCs w:val="22"/>
        </w:rPr>
        <w:t xml:space="preserve">Running, </w:t>
      </w:r>
      <w:r w:rsidR="00AA11C2">
        <w:rPr>
          <w:rFonts w:ascii="Times New Roman" w:hAnsi="Times New Roman"/>
          <w:szCs w:val="22"/>
        </w:rPr>
        <w:t>Yoga, Segway Polo</w:t>
      </w:r>
    </w:p>
    <w:sectPr w:rsidR="00DF4870" w:rsidRPr="000022D0" w:rsidSect="007C46AF">
      <w:pgSz w:w="12240" w:h="15840"/>
      <w:pgMar w:top="864" w:right="1008" w:bottom="720" w:left="990" w:header="720" w:footer="57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">
    <w:altName w:val="Times New Roman"/>
    <w:charset w:val="80"/>
    <w:family w:val="roman"/>
    <w:pitch w:val="variable"/>
  </w:font>
  <w:font w:name="HG Mincho Light J">
    <w:altName w:val="Times New Roman"/>
    <w:charset w:val="80"/>
    <w:family w:val="auto"/>
    <w:pitch w:val="variable"/>
  </w:font>
  <w:font w:name="StarSymbol">
    <w:altName w:val="Arial Unicode MS"/>
    <w:charset w:val="02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/>
        <w:sz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/>
        <w:sz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/>
        <w:sz w:val="18"/>
      </w:rPr>
    </w:lvl>
  </w:abstractNum>
  <w:abstractNum w:abstractNumId="4">
    <w:nsid w:val="1CD25DEF"/>
    <w:multiLevelType w:val="hybridMultilevel"/>
    <w:tmpl w:val="DF74026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25"/>
  <w:displayBackgroundShape/>
  <w:embedSystemFonts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870"/>
    <w:rsid w:val="00001572"/>
    <w:rsid w:val="000022D0"/>
    <w:rsid w:val="0001450B"/>
    <w:rsid w:val="00022599"/>
    <w:rsid w:val="00070923"/>
    <w:rsid w:val="000931B7"/>
    <w:rsid w:val="000D3478"/>
    <w:rsid w:val="001464A1"/>
    <w:rsid w:val="00194A00"/>
    <w:rsid w:val="00213F58"/>
    <w:rsid w:val="00214ECC"/>
    <w:rsid w:val="00224033"/>
    <w:rsid w:val="00236BE0"/>
    <w:rsid w:val="00243808"/>
    <w:rsid w:val="00255E9F"/>
    <w:rsid w:val="0025668B"/>
    <w:rsid w:val="00277393"/>
    <w:rsid w:val="00281E7B"/>
    <w:rsid w:val="002A2D40"/>
    <w:rsid w:val="002C1B00"/>
    <w:rsid w:val="002E2A12"/>
    <w:rsid w:val="002E7376"/>
    <w:rsid w:val="003535AD"/>
    <w:rsid w:val="00362CFF"/>
    <w:rsid w:val="00383BBF"/>
    <w:rsid w:val="003B7B4F"/>
    <w:rsid w:val="003C5CB5"/>
    <w:rsid w:val="0040350F"/>
    <w:rsid w:val="00407236"/>
    <w:rsid w:val="00410C88"/>
    <w:rsid w:val="004251ED"/>
    <w:rsid w:val="00460DCF"/>
    <w:rsid w:val="0049437C"/>
    <w:rsid w:val="004A0E22"/>
    <w:rsid w:val="004C52AD"/>
    <w:rsid w:val="004D1C5C"/>
    <w:rsid w:val="004D1E09"/>
    <w:rsid w:val="004F4016"/>
    <w:rsid w:val="005419C9"/>
    <w:rsid w:val="0055154E"/>
    <w:rsid w:val="00554C80"/>
    <w:rsid w:val="0059628B"/>
    <w:rsid w:val="005C75BF"/>
    <w:rsid w:val="00617C3D"/>
    <w:rsid w:val="00617EDB"/>
    <w:rsid w:val="006211A1"/>
    <w:rsid w:val="006232A8"/>
    <w:rsid w:val="00634CE8"/>
    <w:rsid w:val="00664E3D"/>
    <w:rsid w:val="00670173"/>
    <w:rsid w:val="00713E78"/>
    <w:rsid w:val="00717EB3"/>
    <w:rsid w:val="00734273"/>
    <w:rsid w:val="00757542"/>
    <w:rsid w:val="00796554"/>
    <w:rsid w:val="007A10E4"/>
    <w:rsid w:val="007B62DF"/>
    <w:rsid w:val="007C20F2"/>
    <w:rsid w:val="007C46AF"/>
    <w:rsid w:val="00822D42"/>
    <w:rsid w:val="0082500D"/>
    <w:rsid w:val="00837731"/>
    <w:rsid w:val="008428FF"/>
    <w:rsid w:val="00842C0E"/>
    <w:rsid w:val="0084601D"/>
    <w:rsid w:val="008629FE"/>
    <w:rsid w:val="00871DE8"/>
    <w:rsid w:val="00881BBB"/>
    <w:rsid w:val="00897E3E"/>
    <w:rsid w:val="008A0D05"/>
    <w:rsid w:val="008A211D"/>
    <w:rsid w:val="008B6387"/>
    <w:rsid w:val="008B6E24"/>
    <w:rsid w:val="008C3D78"/>
    <w:rsid w:val="008C480D"/>
    <w:rsid w:val="009528F8"/>
    <w:rsid w:val="009569D4"/>
    <w:rsid w:val="00975292"/>
    <w:rsid w:val="009E552A"/>
    <w:rsid w:val="009E7F0D"/>
    <w:rsid w:val="00A00A88"/>
    <w:rsid w:val="00A064E9"/>
    <w:rsid w:val="00A32143"/>
    <w:rsid w:val="00A53AA5"/>
    <w:rsid w:val="00A70041"/>
    <w:rsid w:val="00AA11C2"/>
    <w:rsid w:val="00AD2927"/>
    <w:rsid w:val="00AD38F5"/>
    <w:rsid w:val="00AD4373"/>
    <w:rsid w:val="00AD6F13"/>
    <w:rsid w:val="00B06EE2"/>
    <w:rsid w:val="00B104D0"/>
    <w:rsid w:val="00B6282E"/>
    <w:rsid w:val="00B86D9F"/>
    <w:rsid w:val="00BB0114"/>
    <w:rsid w:val="00C17404"/>
    <w:rsid w:val="00C35210"/>
    <w:rsid w:val="00C4715D"/>
    <w:rsid w:val="00C95992"/>
    <w:rsid w:val="00CA01F0"/>
    <w:rsid w:val="00CA1D3D"/>
    <w:rsid w:val="00CB2F71"/>
    <w:rsid w:val="00CB4A67"/>
    <w:rsid w:val="00D024B3"/>
    <w:rsid w:val="00D21FAE"/>
    <w:rsid w:val="00D35F02"/>
    <w:rsid w:val="00D67348"/>
    <w:rsid w:val="00D839C8"/>
    <w:rsid w:val="00D94EFA"/>
    <w:rsid w:val="00DB5F2E"/>
    <w:rsid w:val="00DE3563"/>
    <w:rsid w:val="00DE37D0"/>
    <w:rsid w:val="00DF4870"/>
    <w:rsid w:val="00E14139"/>
    <w:rsid w:val="00E24DDF"/>
    <w:rsid w:val="00E52AF6"/>
    <w:rsid w:val="00E56086"/>
    <w:rsid w:val="00E76FB0"/>
    <w:rsid w:val="00E8504B"/>
    <w:rsid w:val="00E861BD"/>
    <w:rsid w:val="00F05275"/>
    <w:rsid w:val="00F3572A"/>
    <w:rsid w:val="00F86A69"/>
    <w:rsid w:val="00F91BEC"/>
    <w:rsid w:val="00F93770"/>
    <w:rsid w:val="00FB17C9"/>
    <w:rsid w:val="00FE179D"/>
    <w:rsid w:val="00FF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22D28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horndale" w:eastAsia="HG Mincho Light J" w:hAnsi="Thorndale"/>
      <w:sz w:val="22"/>
      <w:szCs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sz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i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i/>
      <w:sz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outlineLvl w:val="4"/>
    </w:pPr>
    <w:rPr>
      <w:b/>
      <w:sz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sz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sz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sz w:val="21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b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styleId="PageNumber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hAnsi="StarSymbol"/>
      <w:sz w:val="1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Characters">
    <w:name w:val="Endnote Characters"/>
  </w:style>
  <w:style w:type="character" w:styleId="LineNumber">
    <w:name w:val="line number"/>
  </w:style>
  <w:style w:type="character" w:customStyle="1" w:styleId="Mainindexentry">
    <w:name w:val="Main index entry"/>
    <w:rPr>
      <w:b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Rubies">
    <w:name w:val="Rubies"/>
    <w:rPr>
      <w:sz w:val="12"/>
      <w:szCs w:val="12"/>
    </w:rPr>
  </w:style>
  <w:style w:type="character" w:styleId="Emphasis">
    <w:name w:val="Emphasis"/>
    <w:qFormat/>
    <w:rPr>
      <w:i/>
    </w:rPr>
  </w:style>
  <w:style w:type="character" w:customStyle="1" w:styleId="Quotation">
    <w:name w:val="Quotation"/>
    <w:rPr>
      <w:i/>
    </w:rPr>
  </w:style>
  <w:style w:type="character" w:styleId="Strong">
    <w:name w:val="Strong"/>
    <w:qFormat/>
    <w:rPr>
      <w:b/>
    </w:rPr>
  </w:style>
  <w:style w:type="character" w:customStyle="1" w:styleId="SourceText">
    <w:name w:val="Source Text"/>
    <w:rPr>
      <w:rFonts w:ascii="Courier New" w:hAnsi="Courier New"/>
    </w:rPr>
  </w:style>
  <w:style w:type="character" w:customStyle="1" w:styleId="Example">
    <w:name w:val="Example"/>
    <w:rPr>
      <w:rFonts w:ascii="Courier New" w:hAnsi="Courier New"/>
    </w:rPr>
  </w:style>
  <w:style w:type="character" w:customStyle="1" w:styleId="UserEntry">
    <w:name w:val="User Entry"/>
    <w:rPr>
      <w:rFonts w:ascii="Courier New" w:hAnsi="Courier New"/>
    </w:rPr>
  </w:style>
  <w:style w:type="character" w:customStyle="1" w:styleId="Variable">
    <w:name w:val="Variable"/>
    <w:rPr>
      <w:i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Courier New" w:hAnsi="Courier New"/>
    </w:rPr>
  </w:style>
  <w:style w:type="paragraph" w:styleId="BodyText">
    <w:name w:val="Body Text"/>
    <w:basedOn w:val="Normal"/>
    <w:pPr>
      <w:tabs>
        <w:tab w:val="left" w:pos="3969"/>
      </w:tabs>
      <w:spacing w:after="120"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Hangingindent">
    <w:name w:val="Hanging indent"/>
    <w:basedOn w:val="BodyText"/>
    <w:pPr>
      <w:tabs>
        <w:tab w:val="clear" w:pos="3969"/>
        <w:tab w:val="left" w:pos="0"/>
      </w:tabs>
      <w:ind w:left="567" w:hanging="283"/>
    </w:pPr>
  </w:style>
  <w:style w:type="paragraph" w:styleId="BodyTextIndent">
    <w:name w:val="Body Text Indent"/>
    <w:basedOn w:val="BodyText"/>
    <w:pPr>
      <w:ind w:left="283"/>
    </w:pPr>
  </w:style>
  <w:style w:type="paragraph" w:customStyle="1" w:styleId="Complimentaryclose">
    <w:name w:val="Complimentary close"/>
    <w:basedOn w:val="Normal"/>
    <w:pPr>
      <w:suppressLineNumbers/>
    </w:pPr>
  </w:style>
  <w:style w:type="paragraph" w:styleId="Signature">
    <w:name w:val="Signature"/>
    <w:basedOn w:val="Normal"/>
    <w:pPr>
      <w:suppressLineNumbers/>
    </w:pPr>
  </w:style>
  <w:style w:type="paragraph" w:customStyle="1" w:styleId="ListIndent">
    <w:name w:val="List Indent"/>
    <w:basedOn w:val="BodyText"/>
    <w:pPr>
      <w:keepLines/>
      <w:tabs>
        <w:tab w:val="clear" w:pos="3969"/>
      </w:tabs>
      <w:spacing w:after="62"/>
      <w:ind w:left="2523" w:hanging="2160"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sz w:val="28"/>
    </w:rPr>
  </w:style>
  <w:style w:type="paragraph" w:customStyle="1" w:styleId="Heading10">
    <w:name w:val="Heading 10"/>
    <w:basedOn w:val="Heading"/>
    <w:next w:val="BodyText"/>
    <w:pPr>
      <w:numPr>
        <w:ilvl w:val="8"/>
        <w:numId w:val="1"/>
      </w:numPr>
      <w:outlineLvl w:val="8"/>
    </w:pPr>
    <w:rPr>
      <w:b/>
      <w:sz w:val="21"/>
    </w:rPr>
  </w:style>
  <w:style w:type="paragraph" w:styleId="List">
    <w:name w:val="List"/>
    <w:basedOn w:val="BodyText"/>
  </w:style>
  <w:style w:type="paragraph" w:customStyle="1" w:styleId="Numbering1Start">
    <w:name w:val="Numbering 1 Start"/>
    <w:basedOn w:val="List"/>
    <w:pPr>
      <w:spacing w:before="240"/>
      <w:ind w:left="283" w:hanging="283"/>
    </w:pPr>
  </w:style>
  <w:style w:type="paragraph" w:customStyle="1" w:styleId="Numbering1">
    <w:name w:val="Numbering 1"/>
    <w:basedOn w:val="List"/>
    <w:pPr>
      <w:ind w:left="283" w:hanging="283"/>
    </w:pPr>
  </w:style>
  <w:style w:type="paragraph" w:customStyle="1" w:styleId="Numbering1End">
    <w:name w:val="Numbering 1 End"/>
    <w:basedOn w:val="List"/>
    <w:pPr>
      <w:spacing w:after="240"/>
      <w:ind w:left="283" w:hanging="283"/>
    </w:pPr>
  </w:style>
  <w:style w:type="paragraph" w:customStyle="1" w:styleId="Numbering1Cont">
    <w:name w:val="Numbering 1 Cont."/>
    <w:basedOn w:val="List"/>
    <w:pPr>
      <w:ind w:left="283"/>
    </w:pPr>
  </w:style>
  <w:style w:type="paragraph" w:customStyle="1" w:styleId="Numbering2Start">
    <w:name w:val="Numbering 2 Start"/>
    <w:basedOn w:val="List"/>
    <w:pPr>
      <w:spacing w:before="240"/>
      <w:ind w:left="566" w:hanging="283"/>
    </w:pPr>
  </w:style>
  <w:style w:type="paragraph" w:customStyle="1" w:styleId="Numbering2">
    <w:name w:val="Numbering 2"/>
    <w:basedOn w:val="List"/>
    <w:pPr>
      <w:ind w:left="566" w:hanging="283"/>
    </w:pPr>
  </w:style>
  <w:style w:type="paragraph" w:customStyle="1" w:styleId="Numbering2End">
    <w:name w:val="Numbering 2 End"/>
    <w:basedOn w:val="List"/>
    <w:pPr>
      <w:spacing w:after="240"/>
      <w:ind w:left="566" w:hanging="283"/>
    </w:pPr>
  </w:style>
  <w:style w:type="paragraph" w:customStyle="1" w:styleId="Numbering2Cont">
    <w:name w:val="Numbering 2 Cont."/>
    <w:basedOn w:val="List"/>
    <w:pPr>
      <w:ind w:left="566"/>
    </w:pPr>
  </w:style>
  <w:style w:type="paragraph" w:customStyle="1" w:styleId="Numbering3Start">
    <w:name w:val="Numbering 3 Start"/>
    <w:basedOn w:val="List"/>
    <w:pPr>
      <w:spacing w:before="240"/>
      <w:ind w:left="849" w:hanging="283"/>
    </w:pPr>
  </w:style>
  <w:style w:type="paragraph" w:customStyle="1" w:styleId="Numbering3">
    <w:name w:val="Numbering 3"/>
    <w:basedOn w:val="List"/>
    <w:pPr>
      <w:ind w:left="849" w:hanging="283"/>
    </w:pPr>
  </w:style>
  <w:style w:type="paragraph" w:customStyle="1" w:styleId="Numbering3End">
    <w:name w:val="Numbering 3 End"/>
    <w:basedOn w:val="List"/>
    <w:pPr>
      <w:spacing w:after="240"/>
      <w:ind w:left="849" w:hanging="283"/>
    </w:pPr>
  </w:style>
  <w:style w:type="paragraph" w:customStyle="1" w:styleId="Numbering3Cont">
    <w:name w:val="Numbering 3 Cont."/>
    <w:basedOn w:val="List"/>
    <w:pPr>
      <w:ind w:left="849"/>
    </w:pPr>
  </w:style>
  <w:style w:type="paragraph" w:customStyle="1" w:styleId="Numbering4Start">
    <w:name w:val="Numbering 4 Start"/>
    <w:basedOn w:val="List"/>
    <w:pPr>
      <w:spacing w:before="240"/>
      <w:ind w:left="1132" w:hanging="283"/>
    </w:pPr>
  </w:style>
  <w:style w:type="paragraph" w:customStyle="1" w:styleId="Numbering4">
    <w:name w:val="Numbering 4"/>
    <w:basedOn w:val="List"/>
    <w:pPr>
      <w:ind w:left="1132" w:hanging="283"/>
    </w:pPr>
  </w:style>
  <w:style w:type="paragraph" w:customStyle="1" w:styleId="Numbering4End">
    <w:name w:val="Numbering 4 End"/>
    <w:basedOn w:val="List"/>
    <w:pPr>
      <w:spacing w:after="240"/>
      <w:ind w:left="1132" w:hanging="283"/>
    </w:pPr>
  </w:style>
  <w:style w:type="paragraph" w:customStyle="1" w:styleId="Numbering4Cont">
    <w:name w:val="Numbering 4 Cont."/>
    <w:basedOn w:val="List"/>
    <w:pPr>
      <w:ind w:left="1132"/>
    </w:pPr>
  </w:style>
  <w:style w:type="paragraph" w:customStyle="1" w:styleId="Numbering5Start">
    <w:name w:val="Numbering 5 Start"/>
    <w:basedOn w:val="List"/>
    <w:pPr>
      <w:spacing w:before="240"/>
      <w:ind w:left="1415" w:hanging="283"/>
    </w:pPr>
  </w:style>
  <w:style w:type="paragraph" w:customStyle="1" w:styleId="Numbering5">
    <w:name w:val="Numbering 5"/>
    <w:basedOn w:val="List"/>
    <w:pPr>
      <w:ind w:left="1415" w:hanging="283"/>
    </w:pPr>
  </w:style>
  <w:style w:type="paragraph" w:customStyle="1" w:styleId="Numbering5End">
    <w:name w:val="Numbering 5 End"/>
    <w:basedOn w:val="List"/>
    <w:pPr>
      <w:spacing w:after="240"/>
      <w:ind w:left="1415" w:hanging="283"/>
    </w:pPr>
  </w:style>
  <w:style w:type="paragraph" w:customStyle="1" w:styleId="Numbering5Cont">
    <w:name w:val="Numbering 5 Cont."/>
    <w:basedOn w:val="List"/>
    <w:pPr>
      <w:ind w:left="1415"/>
    </w:pPr>
  </w:style>
  <w:style w:type="paragraph" w:customStyle="1" w:styleId="List1Start">
    <w:name w:val="List 1 Start"/>
    <w:basedOn w:val="List"/>
    <w:pPr>
      <w:spacing w:before="240"/>
      <w:ind w:left="283" w:hanging="283"/>
    </w:pPr>
  </w:style>
  <w:style w:type="paragraph" w:customStyle="1" w:styleId="List1">
    <w:name w:val="List 1"/>
    <w:basedOn w:val="List"/>
    <w:pPr>
      <w:ind w:left="283" w:hanging="283"/>
    </w:pPr>
  </w:style>
  <w:style w:type="paragraph" w:customStyle="1" w:styleId="List1End">
    <w:name w:val="List 1 End"/>
    <w:basedOn w:val="List"/>
    <w:pPr>
      <w:spacing w:after="240"/>
      <w:ind w:left="283" w:hanging="283"/>
    </w:pPr>
  </w:style>
  <w:style w:type="paragraph" w:customStyle="1" w:styleId="List1Cont">
    <w:name w:val="List 1 Cont."/>
    <w:basedOn w:val="List"/>
    <w:pPr>
      <w:ind w:left="283"/>
    </w:pPr>
  </w:style>
  <w:style w:type="paragraph" w:customStyle="1" w:styleId="List2Start">
    <w:name w:val="List 2 Start"/>
    <w:basedOn w:val="List"/>
    <w:pPr>
      <w:spacing w:before="240"/>
      <w:ind w:left="566" w:hanging="283"/>
    </w:pPr>
  </w:style>
  <w:style w:type="paragraph" w:styleId="List2">
    <w:name w:val="List 2"/>
    <w:basedOn w:val="List"/>
    <w:pPr>
      <w:ind w:left="566" w:hanging="283"/>
    </w:pPr>
  </w:style>
  <w:style w:type="paragraph" w:customStyle="1" w:styleId="List2End">
    <w:name w:val="List 2 End"/>
    <w:basedOn w:val="List"/>
    <w:pPr>
      <w:spacing w:after="240"/>
      <w:ind w:left="566" w:hanging="283"/>
    </w:pPr>
  </w:style>
  <w:style w:type="paragraph" w:customStyle="1" w:styleId="List2Cont">
    <w:name w:val="List 2 Cont."/>
    <w:basedOn w:val="List"/>
    <w:pPr>
      <w:ind w:left="566"/>
    </w:pPr>
  </w:style>
  <w:style w:type="paragraph" w:customStyle="1" w:styleId="List3Start">
    <w:name w:val="List 3 Start"/>
    <w:basedOn w:val="List"/>
    <w:pPr>
      <w:spacing w:before="240"/>
      <w:ind w:left="849" w:hanging="283"/>
    </w:pPr>
  </w:style>
  <w:style w:type="paragraph" w:styleId="List3">
    <w:name w:val="List 3"/>
    <w:basedOn w:val="List"/>
    <w:pPr>
      <w:ind w:left="849" w:hanging="283"/>
    </w:pPr>
  </w:style>
  <w:style w:type="paragraph" w:customStyle="1" w:styleId="List3End">
    <w:name w:val="List 3 End"/>
    <w:basedOn w:val="List"/>
    <w:pPr>
      <w:spacing w:after="240"/>
      <w:ind w:left="849" w:hanging="283"/>
    </w:pPr>
  </w:style>
  <w:style w:type="paragraph" w:customStyle="1" w:styleId="List3Cont">
    <w:name w:val="List 3 Cont."/>
    <w:basedOn w:val="List"/>
    <w:pPr>
      <w:ind w:left="849"/>
    </w:pPr>
  </w:style>
  <w:style w:type="paragraph" w:customStyle="1" w:styleId="List4Start">
    <w:name w:val="List 4 Start"/>
    <w:basedOn w:val="List"/>
    <w:pPr>
      <w:spacing w:before="240"/>
      <w:ind w:left="1132" w:hanging="283"/>
    </w:pPr>
  </w:style>
  <w:style w:type="paragraph" w:styleId="List4">
    <w:name w:val="List 4"/>
    <w:basedOn w:val="List"/>
    <w:pPr>
      <w:ind w:left="1132" w:hanging="283"/>
    </w:pPr>
  </w:style>
  <w:style w:type="paragraph" w:customStyle="1" w:styleId="List4End">
    <w:name w:val="List 4 End"/>
    <w:basedOn w:val="List"/>
    <w:pPr>
      <w:spacing w:after="240"/>
      <w:ind w:left="1132" w:hanging="283"/>
    </w:pPr>
  </w:style>
  <w:style w:type="paragraph" w:customStyle="1" w:styleId="List4Cont">
    <w:name w:val="List 4 Cont."/>
    <w:basedOn w:val="List"/>
    <w:pPr>
      <w:ind w:left="1132"/>
    </w:pPr>
  </w:style>
  <w:style w:type="paragraph" w:customStyle="1" w:styleId="List5Start">
    <w:name w:val="List 5 Start"/>
    <w:basedOn w:val="List"/>
    <w:pPr>
      <w:spacing w:before="240"/>
      <w:ind w:left="1415" w:hanging="283"/>
    </w:pPr>
  </w:style>
  <w:style w:type="paragraph" w:styleId="List5">
    <w:name w:val="List 5"/>
    <w:basedOn w:val="List"/>
    <w:pPr>
      <w:ind w:left="1415" w:hanging="283"/>
    </w:pPr>
  </w:style>
  <w:style w:type="paragraph" w:customStyle="1" w:styleId="List5End">
    <w:name w:val="List 5 End"/>
    <w:basedOn w:val="List"/>
    <w:pPr>
      <w:spacing w:after="240"/>
      <w:ind w:left="1415" w:hanging="283"/>
    </w:pPr>
  </w:style>
  <w:style w:type="paragraph" w:customStyle="1" w:styleId="List5Cont">
    <w:name w:val="List 5 Cont."/>
    <w:basedOn w:val="List"/>
    <w:pPr>
      <w:ind w:left="1415"/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eaderleft">
    <w:name w:val="Header lef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eaderright">
    <w:name w:val="Header right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Footerleft">
    <w:name w:val="Footer lef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BodyText"/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sz w:val="20"/>
    </w:rPr>
  </w:style>
  <w:style w:type="paragraph" w:customStyle="1" w:styleId="Illustration">
    <w:name w:val="Illustration"/>
    <w:basedOn w:val="Caption"/>
  </w:style>
  <w:style w:type="paragraph" w:customStyle="1" w:styleId="Table">
    <w:name w:val="Table"/>
    <w:basedOn w:val="Caption"/>
  </w:style>
  <w:style w:type="paragraph" w:customStyle="1" w:styleId="Text">
    <w:name w:val="Text"/>
    <w:basedOn w:val="Caption"/>
  </w:style>
  <w:style w:type="paragraph" w:customStyle="1" w:styleId="Framecontents">
    <w:name w:val="Frame contents"/>
    <w:basedOn w:val="BodyText"/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</w:rPr>
  </w:style>
  <w:style w:type="paragraph" w:styleId="EnvelopeAddress">
    <w:name w:val="envelope address"/>
    <w:basedOn w:val="Normal"/>
    <w:pPr>
      <w:suppressLineNumbers/>
      <w:spacing w:after="60"/>
    </w:pPr>
  </w:style>
  <w:style w:type="paragraph" w:styleId="EnvelopeReturn">
    <w:name w:val="envelope return"/>
    <w:basedOn w:val="Normal"/>
    <w:pPr>
      <w:suppressLineNumbers/>
      <w:spacing w:after="60"/>
    </w:p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</w:rPr>
  </w:style>
  <w:style w:type="paragraph" w:customStyle="1" w:styleId="Drawing">
    <w:name w:val="Drawing"/>
    <w:basedOn w:val="Caption"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sz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paragraph" w:styleId="Index3">
    <w:name w:val="index 3"/>
    <w:basedOn w:val="Index"/>
    <w:pPr>
      <w:ind w:left="566"/>
    </w:pPr>
  </w:style>
  <w:style w:type="paragraph" w:customStyle="1" w:styleId="IndexSeparator">
    <w:name w:val="Index Separator"/>
    <w:basedOn w:val="Index"/>
  </w:style>
  <w:style w:type="paragraph" w:customStyle="1" w:styleId="ContentsHeading">
    <w:name w:val="Contents Heading"/>
    <w:basedOn w:val="Heading"/>
    <w:pPr>
      <w:suppressLineNumbers/>
    </w:pPr>
    <w:rPr>
      <w:b/>
      <w:sz w:val="32"/>
    </w:rPr>
  </w:style>
  <w:style w:type="paragraph" w:styleId="TOC1">
    <w:name w:val="toc 1"/>
    <w:basedOn w:val="Index"/>
    <w:pPr>
      <w:tabs>
        <w:tab w:val="right" w:leader="dot" w:pos="9637"/>
      </w:tabs>
    </w:pPr>
  </w:style>
  <w:style w:type="paragraph" w:styleId="TOC2">
    <w:name w:val="toc 2"/>
    <w:basedOn w:val="Index"/>
    <w:pPr>
      <w:tabs>
        <w:tab w:val="right" w:leader="dot" w:pos="9354"/>
      </w:tabs>
      <w:ind w:left="283"/>
    </w:pPr>
  </w:style>
  <w:style w:type="paragraph" w:styleId="TOC3">
    <w:name w:val="toc 3"/>
    <w:basedOn w:val="Index"/>
    <w:pPr>
      <w:tabs>
        <w:tab w:val="right" w:leader="dot" w:pos="9071"/>
      </w:tabs>
      <w:ind w:left="566"/>
    </w:pPr>
  </w:style>
  <w:style w:type="paragraph" w:styleId="TOC4">
    <w:name w:val="toc 4"/>
    <w:basedOn w:val="Index"/>
    <w:pPr>
      <w:tabs>
        <w:tab w:val="right" w:leader="dot" w:pos="8788"/>
      </w:tabs>
      <w:ind w:left="849"/>
    </w:pPr>
  </w:style>
  <w:style w:type="paragraph" w:styleId="TOC5">
    <w:name w:val="toc 5"/>
    <w:basedOn w:val="Index"/>
    <w:pPr>
      <w:tabs>
        <w:tab w:val="right" w:leader="dot" w:pos="8505"/>
      </w:tabs>
      <w:ind w:left="1132"/>
    </w:pPr>
  </w:style>
  <w:style w:type="paragraph" w:customStyle="1" w:styleId="UserIndexHeading">
    <w:name w:val="User Index Heading"/>
    <w:basedOn w:val="Heading"/>
    <w:pPr>
      <w:suppressLineNumbers/>
    </w:pPr>
    <w:rPr>
      <w:b/>
      <w:sz w:val="32"/>
    </w:rPr>
  </w:style>
  <w:style w:type="paragraph" w:customStyle="1" w:styleId="UserIndex1">
    <w:name w:val="User Index 1"/>
    <w:basedOn w:val="Index"/>
    <w:pPr>
      <w:tabs>
        <w:tab w:val="right" w:leader="dot" w:pos="9637"/>
      </w:tabs>
    </w:pPr>
  </w:style>
  <w:style w:type="paragraph" w:customStyle="1" w:styleId="UserIndex2">
    <w:name w:val="User Index 2"/>
    <w:basedOn w:val="Index"/>
    <w:pPr>
      <w:tabs>
        <w:tab w:val="right" w:leader="dot" w:pos="9354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9071"/>
      </w:tabs>
      <w:ind w:left="566"/>
    </w:pPr>
  </w:style>
  <w:style w:type="paragraph" w:customStyle="1" w:styleId="UserIndex4">
    <w:name w:val="User Index 4"/>
    <w:basedOn w:val="Index"/>
    <w:pPr>
      <w:tabs>
        <w:tab w:val="right" w:leader="dot" w:pos="8788"/>
      </w:tabs>
      <w:ind w:left="849"/>
    </w:pPr>
  </w:style>
  <w:style w:type="paragraph" w:customStyle="1" w:styleId="UserIndex5">
    <w:name w:val="User Index 5"/>
    <w:basedOn w:val="Index"/>
    <w:pPr>
      <w:tabs>
        <w:tab w:val="right" w:leader="dot" w:pos="8505"/>
      </w:tabs>
      <w:ind w:left="1132"/>
    </w:pPr>
  </w:style>
  <w:style w:type="paragraph" w:styleId="TOC6">
    <w:name w:val="toc 6"/>
    <w:basedOn w:val="Index"/>
    <w:pPr>
      <w:tabs>
        <w:tab w:val="right" w:leader="dot" w:pos="8222"/>
      </w:tabs>
      <w:ind w:left="1415"/>
    </w:pPr>
  </w:style>
  <w:style w:type="paragraph" w:styleId="TOC7">
    <w:name w:val="toc 7"/>
    <w:basedOn w:val="Index"/>
    <w:pPr>
      <w:tabs>
        <w:tab w:val="right" w:leader="dot" w:pos="7939"/>
      </w:tabs>
      <w:ind w:left="1698"/>
    </w:pPr>
  </w:style>
  <w:style w:type="paragraph" w:styleId="TOC8">
    <w:name w:val="toc 8"/>
    <w:basedOn w:val="Index"/>
    <w:pPr>
      <w:tabs>
        <w:tab w:val="right" w:leader="dot" w:pos="7656"/>
      </w:tabs>
      <w:ind w:left="1981"/>
    </w:pPr>
  </w:style>
  <w:style w:type="paragraph" w:styleId="TOC9">
    <w:name w:val="toc 9"/>
    <w:basedOn w:val="Index"/>
    <w:pPr>
      <w:tabs>
        <w:tab w:val="right" w:leader="dot" w:pos="7373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0"/>
      </w:tabs>
      <w:ind w:left="2547"/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sz w:val="32"/>
    </w:r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Objectindexheading">
    <w:name w:val="Object index heading"/>
    <w:basedOn w:val="Heading"/>
    <w:pPr>
      <w:suppressLineNumbers/>
    </w:pPr>
    <w:rPr>
      <w:b/>
      <w:sz w:val="32"/>
    </w:rPr>
  </w:style>
  <w:style w:type="paragraph" w:customStyle="1" w:styleId="Objectindex1">
    <w:name w:val="Object index 1"/>
    <w:basedOn w:val="Index"/>
    <w:pPr>
      <w:tabs>
        <w:tab w:val="right" w:leader="dot" w:pos="9637"/>
      </w:tabs>
    </w:pPr>
  </w:style>
  <w:style w:type="paragraph" w:customStyle="1" w:styleId="Tableindexheading">
    <w:name w:val="Table index heading"/>
    <w:basedOn w:val="Heading"/>
    <w:pPr>
      <w:suppressLineNumbers/>
    </w:pPr>
    <w:rPr>
      <w:b/>
      <w:sz w:val="32"/>
    </w:rPr>
  </w:style>
  <w:style w:type="paragraph" w:customStyle="1" w:styleId="Tableindex1">
    <w:name w:val="Table index 1"/>
    <w:basedOn w:val="Index"/>
    <w:pPr>
      <w:tabs>
        <w:tab w:val="right" w:leader="dot" w:pos="9637"/>
      </w:tabs>
    </w:pPr>
  </w:style>
  <w:style w:type="paragraph" w:customStyle="1" w:styleId="BibliographyHeading">
    <w:name w:val="Bibliography Heading"/>
    <w:basedOn w:val="Heading"/>
    <w:pPr>
      <w:suppressLineNumbers/>
    </w:pPr>
    <w:rPr>
      <w:b/>
      <w:sz w:val="32"/>
    </w:rPr>
  </w:style>
  <w:style w:type="paragraph" w:customStyle="1" w:styleId="Bibliography1">
    <w:name w:val="Bibliography 1"/>
    <w:basedOn w:val="Index"/>
    <w:pPr>
      <w:tabs>
        <w:tab w:val="right" w:leader="dot" w:pos="9637"/>
      </w:tabs>
    </w:pPr>
  </w:style>
  <w:style w:type="paragraph" w:customStyle="1" w:styleId="UserIndex6">
    <w:name w:val="User Index 6"/>
    <w:basedOn w:val="Index"/>
    <w:pPr>
      <w:tabs>
        <w:tab w:val="right" w:leader="dot" w:pos="8222"/>
      </w:tabs>
      <w:ind w:left="1415"/>
    </w:pPr>
  </w:style>
  <w:style w:type="paragraph" w:customStyle="1" w:styleId="UserIndex7">
    <w:name w:val="User Index 7"/>
    <w:basedOn w:val="Index"/>
    <w:pPr>
      <w:tabs>
        <w:tab w:val="right" w:leader="dot" w:pos="7939"/>
      </w:tabs>
      <w:ind w:left="1698"/>
    </w:pPr>
  </w:style>
  <w:style w:type="paragraph" w:customStyle="1" w:styleId="UserIndex8">
    <w:name w:val="User Index 8"/>
    <w:basedOn w:val="Index"/>
    <w:pPr>
      <w:tabs>
        <w:tab w:val="right" w:leader="dot" w:pos="7656"/>
      </w:tabs>
      <w:ind w:left="1981"/>
    </w:pPr>
  </w:style>
  <w:style w:type="paragraph" w:customStyle="1" w:styleId="UserIndex9">
    <w:name w:val="User Index 9"/>
    <w:basedOn w:val="Index"/>
    <w:pPr>
      <w:tabs>
        <w:tab w:val="right" w:leader="dot" w:pos="7373"/>
      </w:tabs>
      <w:ind w:left="2264"/>
    </w:pPr>
  </w:style>
  <w:style w:type="paragraph" w:customStyle="1" w:styleId="UserIndex10">
    <w:name w:val="User Index 10"/>
    <w:basedOn w:val="Index"/>
    <w:pPr>
      <w:tabs>
        <w:tab w:val="right" w:leader="dot" w:pos="7090"/>
      </w:tabs>
      <w:ind w:left="2547"/>
    </w:pPr>
  </w:style>
  <w:style w:type="paragraph" w:styleId="Title">
    <w:name w:val="Title"/>
    <w:basedOn w:val="Heading"/>
    <w:next w:val="Subtitle"/>
    <w:qFormat/>
    <w:pPr>
      <w:jc w:val="center"/>
    </w:pPr>
    <w:rPr>
      <w:b/>
      <w:sz w:val="36"/>
    </w:rPr>
  </w:style>
  <w:style w:type="paragraph" w:styleId="Subtitle">
    <w:name w:val="Subtitle"/>
    <w:basedOn w:val="Heading"/>
    <w:next w:val="ListIndent"/>
    <w:qFormat/>
    <w:rsid w:val="008A0D05"/>
    <w:pPr>
      <w:pBdr>
        <w:bottom w:val="single" w:sz="1" w:space="0" w:color="000000"/>
      </w:pBdr>
      <w:spacing w:before="357" w:after="119"/>
    </w:pPr>
    <w:rPr>
      <w:rFonts w:ascii="Times New Roman" w:hAnsi="Times New Roman"/>
      <w:b/>
      <w:sz w:val="24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customStyle="1" w:styleId="PreformattedText">
    <w:name w:val="Preformatted Text"/>
    <w:basedOn w:val="Normal"/>
    <w:rPr>
      <w:rFonts w:ascii="Courier New" w:hAnsi="Courier New"/>
      <w:sz w:val="20"/>
    </w:rPr>
  </w:style>
  <w:style w:type="paragraph" w:customStyle="1" w:styleId="HorizontalLine">
    <w:name w:val="Horizontal Line"/>
    <w:basedOn w:val="Normal"/>
    <w:next w:val="BodyText"/>
    <w:pPr>
      <w:suppressLineNumbers/>
      <w:pBdr>
        <w:bottom w:val="double" w:sz="1" w:space="0" w:color="808080"/>
      </w:pBdr>
      <w:spacing w:after="283"/>
    </w:pPr>
    <w:rPr>
      <w:sz w:val="12"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Address1">
    <w:name w:val="Address 1"/>
    <w:basedOn w:val="Normal"/>
    <w:next w:val="Address2"/>
    <w:pPr>
      <w:pBdr>
        <w:bottom w:val="single" w:sz="1" w:space="0" w:color="000000"/>
      </w:pBdr>
      <w:spacing w:after="119"/>
      <w:jc w:val="center"/>
    </w:pPr>
    <w:rPr>
      <w:rFonts w:ascii="Arial" w:hAnsi="Arial"/>
      <w:spacing w:val="60"/>
      <w:sz w:val="28"/>
    </w:rPr>
  </w:style>
  <w:style w:type="paragraph" w:customStyle="1" w:styleId="Address2">
    <w:name w:val="Address 2"/>
    <w:basedOn w:val="Address1"/>
    <w:pPr>
      <w:pBdr>
        <w:bottom w:val="none" w:sz="0" w:space="0" w:color="auto"/>
      </w:pBdr>
      <w:spacing w:after="62"/>
    </w:pPr>
    <w:rPr>
      <w:rFonts w:ascii="Times New Roman" w:hAnsi="Times New Roman"/>
      <w:i/>
      <w:spacing w:val="0"/>
      <w:sz w:val="20"/>
    </w:rPr>
  </w:style>
  <w:style w:type="paragraph" w:styleId="NoSpacing">
    <w:name w:val="No Spacing"/>
    <w:uiPriority w:val="1"/>
    <w:qFormat/>
    <w:rsid w:val="00B6282E"/>
    <w:pPr>
      <w:widowControl w:val="0"/>
      <w:suppressAutoHyphens/>
    </w:pPr>
    <w:rPr>
      <w:rFonts w:ascii="Thorndale" w:eastAsia="HG Mincho Light J" w:hAnsi="Thorndale"/>
      <w:sz w:val="22"/>
      <w:szCs w:val="24"/>
    </w:rPr>
  </w:style>
  <w:style w:type="paragraph" w:styleId="ListParagraph">
    <w:name w:val="List Paragraph"/>
    <w:basedOn w:val="Normal"/>
    <w:uiPriority w:val="34"/>
    <w:qFormat/>
    <w:rsid w:val="002773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C46A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horndale" w:eastAsia="HG Mincho Light J" w:hAnsi="Thorndale"/>
      <w:sz w:val="22"/>
      <w:szCs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sz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i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i/>
      <w:sz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outlineLvl w:val="4"/>
    </w:pPr>
    <w:rPr>
      <w:b/>
      <w:sz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sz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sz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sz w:val="21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b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styleId="PageNumber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hAnsi="StarSymbol"/>
      <w:sz w:val="1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Characters">
    <w:name w:val="Endnote Characters"/>
  </w:style>
  <w:style w:type="character" w:styleId="LineNumber">
    <w:name w:val="line number"/>
  </w:style>
  <w:style w:type="character" w:customStyle="1" w:styleId="Mainindexentry">
    <w:name w:val="Main index entry"/>
    <w:rPr>
      <w:b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Rubies">
    <w:name w:val="Rubies"/>
    <w:rPr>
      <w:sz w:val="12"/>
      <w:szCs w:val="12"/>
    </w:rPr>
  </w:style>
  <w:style w:type="character" w:styleId="Emphasis">
    <w:name w:val="Emphasis"/>
    <w:qFormat/>
    <w:rPr>
      <w:i/>
    </w:rPr>
  </w:style>
  <w:style w:type="character" w:customStyle="1" w:styleId="Quotation">
    <w:name w:val="Quotation"/>
    <w:rPr>
      <w:i/>
    </w:rPr>
  </w:style>
  <w:style w:type="character" w:styleId="Strong">
    <w:name w:val="Strong"/>
    <w:qFormat/>
    <w:rPr>
      <w:b/>
    </w:rPr>
  </w:style>
  <w:style w:type="character" w:customStyle="1" w:styleId="SourceText">
    <w:name w:val="Source Text"/>
    <w:rPr>
      <w:rFonts w:ascii="Courier New" w:hAnsi="Courier New"/>
    </w:rPr>
  </w:style>
  <w:style w:type="character" w:customStyle="1" w:styleId="Example">
    <w:name w:val="Example"/>
    <w:rPr>
      <w:rFonts w:ascii="Courier New" w:hAnsi="Courier New"/>
    </w:rPr>
  </w:style>
  <w:style w:type="character" w:customStyle="1" w:styleId="UserEntry">
    <w:name w:val="User Entry"/>
    <w:rPr>
      <w:rFonts w:ascii="Courier New" w:hAnsi="Courier New"/>
    </w:rPr>
  </w:style>
  <w:style w:type="character" w:customStyle="1" w:styleId="Variable">
    <w:name w:val="Variable"/>
    <w:rPr>
      <w:i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Courier New" w:hAnsi="Courier New"/>
    </w:rPr>
  </w:style>
  <w:style w:type="paragraph" w:styleId="BodyText">
    <w:name w:val="Body Text"/>
    <w:basedOn w:val="Normal"/>
    <w:pPr>
      <w:tabs>
        <w:tab w:val="left" w:pos="3969"/>
      </w:tabs>
      <w:spacing w:after="120"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Hangingindent">
    <w:name w:val="Hanging indent"/>
    <w:basedOn w:val="BodyText"/>
    <w:pPr>
      <w:tabs>
        <w:tab w:val="clear" w:pos="3969"/>
        <w:tab w:val="left" w:pos="0"/>
      </w:tabs>
      <w:ind w:left="567" w:hanging="283"/>
    </w:pPr>
  </w:style>
  <w:style w:type="paragraph" w:styleId="BodyTextIndent">
    <w:name w:val="Body Text Indent"/>
    <w:basedOn w:val="BodyText"/>
    <w:pPr>
      <w:ind w:left="283"/>
    </w:pPr>
  </w:style>
  <w:style w:type="paragraph" w:customStyle="1" w:styleId="Complimentaryclose">
    <w:name w:val="Complimentary close"/>
    <w:basedOn w:val="Normal"/>
    <w:pPr>
      <w:suppressLineNumbers/>
    </w:pPr>
  </w:style>
  <w:style w:type="paragraph" w:styleId="Signature">
    <w:name w:val="Signature"/>
    <w:basedOn w:val="Normal"/>
    <w:pPr>
      <w:suppressLineNumbers/>
    </w:pPr>
  </w:style>
  <w:style w:type="paragraph" w:customStyle="1" w:styleId="ListIndent">
    <w:name w:val="List Indent"/>
    <w:basedOn w:val="BodyText"/>
    <w:pPr>
      <w:keepLines/>
      <w:tabs>
        <w:tab w:val="clear" w:pos="3969"/>
      </w:tabs>
      <w:spacing w:after="62"/>
      <w:ind w:left="2523" w:hanging="2160"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sz w:val="28"/>
    </w:rPr>
  </w:style>
  <w:style w:type="paragraph" w:customStyle="1" w:styleId="Heading10">
    <w:name w:val="Heading 10"/>
    <w:basedOn w:val="Heading"/>
    <w:next w:val="BodyText"/>
    <w:pPr>
      <w:numPr>
        <w:ilvl w:val="8"/>
        <w:numId w:val="1"/>
      </w:numPr>
      <w:outlineLvl w:val="8"/>
    </w:pPr>
    <w:rPr>
      <w:b/>
      <w:sz w:val="21"/>
    </w:rPr>
  </w:style>
  <w:style w:type="paragraph" w:styleId="List">
    <w:name w:val="List"/>
    <w:basedOn w:val="BodyText"/>
  </w:style>
  <w:style w:type="paragraph" w:customStyle="1" w:styleId="Numbering1Start">
    <w:name w:val="Numbering 1 Start"/>
    <w:basedOn w:val="List"/>
    <w:pPr>
      <w:spacing w:before="240"/>
      <w:ind w:left="283" w:hanging="283"/>
    </w:pPr>
  </w:style>
  <w:style w:type="paragraph" w:customStyle="1" w:styleId="Numbering1">
    <w:name w:val="Numbering 1"/>
    <w:basedOn w:val="List"/>
    <w:pPr>
      <w:ind w:left="283" w:hanging="283"/>
    </w:pPr>
  </w:style>
  <w:style w:type="paragraph" w:customStyle="1" w:styleId="Numbering1End">
    <w:name w:val="Numbering 1 End"/>
    <w:basedOn w:val="List"/>
    <w:pPr>
      <w:spacing w:after="240"/>
      <w:ind w:left="283" w:hanging="283"/>
    </w:pPr>
  </w:style>
  <w:style w:type="paragraph" w:customStyle="1" w:styleId="Numbering1Cont">
    <w:name w:val="Numbering 1 Cont."/>
    <w:basedOn w:val="List"/>
    <w:pPr>
      <w:ind w:left="283"/>
    </w:pPr>
  </w:style>
  <w:style w:type="paragraph" w:customStyle="1" w:styleId="Numbering2Start">
    <w:name w:val="Numbering 2 Start"/>
    <w:basedOn w:val="List"/>
    <w:pPr>
      <w:spacing w:before="240"/>
      <w:ind w:left="566" w:hanging="283"/>
    </w:pPr>
  </w:style>
  <w:style w:type="paragraph" w:customStyle="1" w:styleId="Numbering2">
    <w:name w:val="Numbering 2"/>
    <w:basedOn w:val="List"/>
    <w:pPr>
      <w:ind w:left="566" w:hanging="283"/>
    </w:pPr>
  </w:style>
  <w:style w:type="paragraph" w:customStyle="1" w:styleId="Numbering2End">
    <w:name w:val="Numbering 2 End"/>
    <w:basedOn w:val="List"/>
    <w:pPr>
      <w:spacing w:after="240"/>
      <w:ind w:left="566" w:hanging="283"/>
    </w:pPr>
  </w:style>
  <w:style w:type="paragraph" w:customStyle="1" w:styleId="Numbering2Cont">
    <w:name w:val="Numbering 2 Cont."/>
    <w:basedOn w:val="List"/>
    <w:pPr>
      <w:ind w:left="566"/>
    </w:pPr>
  </w:style>
  <w:style w:type="paragraph" w:customStyle="1" w:styleId="Numbering3Start">
    <w:name w:val="Numbering 3 Start"/>
    <w:basedOn w:val="List"/>
    <w:pPr>
      <w:spacing w:before="240"/>
      <w:ind w:left="849" w:hanging="283"/>
    </w:pPr>
  </w:style>
  <w:style w:type="paragraph" w:customStyle="1" w:styleId="Numbering3">
    <w:name w:val="Numbering 3"/>
    <w:basedOn w:val="List"/>
    <w:pPr>
      <w:ind w:left="849" w:hanging="283"/>
    </w:pPr>
  </w:style>
  <w:style w:type="paragraph" w:customStyle="1" w:styleId="Numbering3End">
    <w:name w:val="Numbering 3 End"/>
    <w:basedOn w:val="List"/>
    <w:pPr>
      <w:spacing w:after="240"/>
      <w:ind w:left="849" w:hanging="283"/>
    </w:pPr>
  </w:style>
  <w:style w:type="paragraph" w:customStyle="1" w:styleId="Numbering3Cont">
    <w:name w:val="Numbering 3 Cont."/>
    <w:basedOn w:val="List"/>
    <w:pPr>
      <w:ind w:left="849"/>
    </w:pPr>
  </w:style>
  <w:style w:type="paragraph" w:customStyle="1" w:styleId="Numbering4Start">
    <w:name w:val="Numbering 4 Start"/>
    <w:basedOn w:val="List"/>
    <w:pPr>
      <w:spacing w:before="240"/>
      <w:ind w:left="1132" w:hanging="283"/>
    </w:pPr>
  </w:style>
  <w:style w:type="paragraph" w:customStyle="1" w:styleId="Numbering4">
    <w:name w:val="Numbering 4"/>
    <w:basedOn w:val="List"/>
    <w:pPr>
      <w:ind w:left="1132" w:hanging="283"/>
    </w:pPr>
  </w:style>
  <w:style w:type="paragraph" w:customStyle="1" w:styleId="Numbering4End">
    <w:name w:val="Numbering 4 End"/>
    <w:basedOn w:val="List"/>
    <w:pPr>
      <w:spacing w:after="240"/>
      <w:ind w:left="1132" w:hanging="283"/>
    </w:pPr>
  </w:style>
  <w:style w:type="paragraph" w:customStyle="1" w:styleId="Numbering4Cont">
    <w:name w:val="Numbering 4 Cont."/>
    <w:basedOn w:val="List"/>
    <w:pPr>
      <w:ind w:left="1132"/>
    </w:pPr>
  </w:style>
  <w:style w:type="paragraph" w:customStyle="1" w:styleId="Numbering5Start">
    <w:name w:val="Numbering 5 Start"/>
    <w:basedOn w:val="List"/>
    <w:pPr>
      <w:spacing w:before="240"/>
      <w:ind w:left="1415" w:hanging="283"/>
    </w:pPr>
  </w:style>
  <w:style w:type="paragraph" w:customStyle="1" w:styleId="Numbering5">
    <w:name w:val="Numbering 5"/>
    <w:basedOn w:val="List"/>
    <w:pPr>
      <w:ind w:left="1415" w:hanging="283"/>
    </w:pPr>
  </w:style>
  <w:style w:type="paragraph" w:customStyle="1" w:styleId="Numbering5End">
    <w:name w:val="Numbering 5 End"/>
    <w:basedOn w:val="List"/>
    <w:pPr>
      <w:spacing w:after="240"/>
      <w:ind w:left="1415" w:hanging="283"/>
    </w:pPr>
  </w:style>
  <w:style w:type="paragraph" w:customStyle="1" w:styleId="Numbering5Cont">
    <w:name w:val="Numbering 5 Cont."/>
    <w:basedOn w:val="List"/>
    <w:pPr>
      <w:ind w:left="1415"/>
    </w:pPr>
  </w:style>
  <w:style w:type="paragraph" w:customStyle="1" w:styleId="List1Start">
    <w:name w:val="List 1 Start"/>
    <w:basedOn w:val="List"/>
    <w:pPr>
      <w:spacing w:before="240"/>
      <w:ind w:left="283" w:hanging="283"/>
    </w:pPr>
  </w:style>
  <w:style w:type="paragraph" w:customStyle="1" w:styleId="List1">
    <w:name w:val="List 1"/>
    <w:basedOn w:val="List"/>
    <w:pPr>
      <w:ind w:left="283" w:hanging="283"/>
    </w:pPr>
  </w:style>
  <w:style w:type="paragraph" w:customStyle="1" w:styleId="List1End">
    <w:name w:val="List 1 End"/>
    <w:basedOn w:val="List"/>
    <w:pPr>
      <w:spacing w:after="240"/>
      <w:ind w:left="283" w:hanging="283"/>
    </w:pPr>
  </w:style>
  <w:style w:type="paragraph" w:customStyle="1" w:styleId="List1Cont">
    <w:name w:val="List 1 Cont."/>
    <w:basedOn w:val="List"/>
    <w:pPr>
      <w:ind w:left="283"/>
    </w:pPr>
  </w:style>
  <w:style w:type="paragraph" w:customStyle="1" w:styleId="List2Start">
    <w:name w:val="List 2 Start"/>
    <w:basedOn w:val="List"/>
    <w:pPr>
      <w:spacing w:before="240"/>
      <w:ind w:left="566" w:hanging="283"/>
    </w:pPr>
  </w:style>
  <w:style w:type="paragraph" w:styleId="List2">
    <w:name w:val="List 2"/>
    <w:basedOn w:val="List"/>
    <w:pPr>
      <w:ind w:left="566" w:hanging="283"/>
    </w:pPr>
  </w:style>
  <w:style w:type="paragraph" w:customStyle="1" w:styleId="List2End">
    <w:name w:val="List 2 End"/>
    <w:basedOn w:val="List"/>
    <w:pPr>
      <w:spacing w:after="240"/>
      <w:ind w:left="566" w:hanging="283"/>
    </w:pPr>
  </w:style>
  <w:style w:type="paragraph" w:customStyle="1" w:styleId="List2Cont">
    <w:name w:val="List 2 Cont."/>
    <w:basedOn w:val="List"/>
    <w:pPr>
      <w:ind w:left="566"/>
    </w:pPr>
  </w:style>
  <w:style w:type="paragraph" w:customStyle="1" w:styleId="List3Start">
    <w:name w:val="List 3 Start"/>
    <w:basedOn w:val="List"/>
    <w:pPr>
      <w:spacing w:before="240"/>
      <w:ind w:left="849" w:hanging="283"/>
    </w:pPr>
  </w:style>
  <w:style w:type="paragraph" w:styleId="List3">
    <w:name w:val="List 3"/>
    <w:basedOn w:val="List"/>
    <w:pPr>
      <w:ind w:left="849" w:hanging="283"/>
    </w:pPr>
  </w:style>
  <w:style w:type="paragraph" w:customStyle="1" w:styleId="List3End">
    <w:name w:val="List 3 End"/>
    <w:basedOn w:val="List"/>
    <w:pPr>
      <w:spacing w:after="240"/>
      <w:ind w:left="849" w:hanging="283"/>
    </w:pPr>
  </w:style>
  <w:style w:type="paragraph" w:customStyle="1" w:styleId="List3Cont">
    <w:name w:val="List 3 Cont."/>
    <w:basedOn w:val="List"/>
    <w:pPr>
      <w:ind w:left="849"/>
    </w:pPr>
  </w:style>
  <w:style w:type="paragraph" w:customStyle="1" w:styleId="List4Start">
    <w:name w:val="List 4 Start"/>
    <w:basedOn w:val="List"/>
    <w:pPr>
      <w:spacing w:before="240"/>
      <w:ind w:left="1132" w:hanging="283"/>
    </w:pPr>
  </w:style>
  <w:style w:type="paragraph" w:styleId="List4">
    <w:name w:val="List 4"/>
    <w:basedOn w:val="List"/>
    <w:pPr>
      <w:ind w:left="1132" w:hanging="283"/>
    </w:pPr>
  </w:style>
  <w:style w:type="paragraph" w:customStyle="1" w:styleId="List4End">
    <w:name w:val="List 4 End"/>
    <w:basedOn w:val="List"/>
    <w:pPr>
      <w:spacing w:after="240"/>
      <w:ind w:left="1132" w:hanging="283"/>
    </w:pPr>
  </w:style>
  <w:style w:type="paragraph" w:customStyle="1" w:styleId="List4Cont">
    <w:name w:val="List 4 Cont."/>
    <w:basedOn w:val="List"/>
    <w:pPr>
      <w:ind w:left="1132"/>
    </w:pPr>
  </w:style>
  <w:style w:type="paragraph" w:customStyle="1" w:styleId="List5Start">
    <w:name w:val="List 5 Start"/>
    <w:basedOn w:val="List"/>
    <w:pPr>
      <w:spacing w:before="240"/>
      <w:ind w:left="1415" w:hanging="283"/>
    </w:pPr>
  </w:style>
  <w:style w:type="paragraph" w:styleId="List5">
    <w:name w:val="List 5"/>
    <w:basedOn w:val="List"/>
    <w:pPr>
      <w:ind w:left="1415" w:hanging="283"/>
    </w:pPr>
  </w:style>
  <w:style w:type="paragraph" w:customStyle="1" w:styleId="List5End">
    <w:name w:val="List 5 End"/>
    <w:basedOn w:val="List"/>
    <w:pPr>
      <w:spacing w:after="240"/>
      <w:ind w:left="1415" w:hanging="283"/>
    </w:pPr>
  </w:style>
  <w:style w:type="paragraph" w:customStyle="1" w:styleId="List5Cont">
    <w:name w:val="List 5 Cont."/>
    <w:basedOn w:val="List"/>
    <w:pPr>
      <w:ind w:left="1415"/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eaderleft">
    <w:name w:val="Header lef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eaderright">
    <w:name w:val="Header right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Footerleft">
    <w:name w:val="Footer lef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BodyText"/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sz w:val="20"/>
    </w:rPr>
  </w:style>
  <w:style w:type="paragraph" w:customStyle="1" w:styleId="Illustration">
    <w:name w:val="Illustration"/>
    <w:basedOn w:val="Caption"/>
  </w:style>
  <w:style w:type="paragraph" w:customStyle="1" w:styleId="Table">
    <w:name w:val="Table"/>
    <w:basedOn w:val="Caption"/>
  </w:style>
  <w:style w:type="paragraph" w:customStyle="1" w:styleId="Text">
    <w:name w:val="Text"/>
    <w:basedOn w:val="Caption"/>
  </w:style>
  <w:style w:type="paragraph" w:customStyle="1" w:styleId="Framecontents">
    <w:name w:val="Frame contents"/>
    <w:basedOn w:val="BodyText"/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</w:rPr>
  </w:style>
  <w:style w:type="paragraph" w:styleId="EnvelopeAddress">
    <w:name w:val="envelope address"/>
    <w:basedOn w:val="Normal"/>
    <w:pPr>
      <w:suppressLineNumbers/>
      <w:spacing w:after="60"/>
    </w:pPr>
  </w:style>
  <w:style w:type="paragraph" w:styleId="EnvelopeReturn">
    <w:name w:val="envelope return"/>
    <w:basedOn w:val="Normal"/>
    <w:pPr>
      <w:suppressLineNumbers/>
      <w:spacing w:after="60"/>
    </w:p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</w:rPr>
  </w:style>
  <w:style w:type="paragraph" w:customStyle="1" w:styleId="Drawing">
    <w:name w:val="Drawing"/>
    <w:basedOn w:val="Caption"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sz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paragraph" w:styleId="Index3">
    <w:name w:val="index 3"/>
    <w:basedOn w:val="Index"/>
    <w:pPr>
      <w:ind w:left="566"/>
    </w:pPr>
  </w:style>
  <w:style w:type="paragraph" w:customStyle="1" w:styleId="IndexSeparator">
    <w:name w:val="Index Separator"/>
    <w:basedOn w:val="Index"/>
  </w:style>
  <w:style w:type="paragraph" w:customStyle="1" w:styleId="ContentsHeading">
    <w:name w:val="Contents Heading"/>
    <w:basedOn w:val="Heading"/>
    <w:pPr>
      <w:suppressLineNumbers/>
    </w:pPr>
    <w:rPr>
      <w:b/>
      <w:sz w:val="32"/>
    </w:rPr>
  </w:style>
  <w:style w:type="paragraph" w:styleId="TOC1">
    <w:name w:val="toc 1"/>
    <w:basedOn w:val="Index"/>
    <w:pPr>
      <w:tabs>
        <w:tab w:val="right" w:leader="dot" w:pos="9637"/>
      </w:tabs>
    </w:pPr>
  </w:style>
  <w:style w:type="paragraph" w:styleId="TOC2">
    <w:name w:val="toc 2"/>
    <w:basedOn w:val="Index"/>
    <w:pPr>
      <w:tabs>
        <w:tab w:val="right" w:leader="dot" w:pos="9354"/>
      </w:tabs>
      <w:ind w:left="283"/>
    </w:pPr>
  </w:style>
  <w:style w:type="paragraph" w:styleId="TOC3">
    <w:name w:val="toc 3"/>
    <w:basedOn w:val="Index"/>
    <w:pPr>
      <w:tabs>
        <w:tab w:val="right" w:leader="dot" w:pos="9071"/>
      </w:tabs>
      <w:ind w:left="566"/>
    </w:pPr>
  </w:style>
  <w:style w:type="paragraph" w:styleId="TOC4">
    <w:name w:val="toc 4"/>
    <w:basedOn w:val="Index"/>
    <w:pPr>
      <w:tabs>
        <w:tab w:val="right" w:leader="dot" w:pos="8788"/>
      </w:tabs>
      <w:ind w:left="849"/>
    </w:pPr>
  </w:style>
  <w:style w:type="paragraph" w:styleId="TOC5">
    <w:name w:val="toc 5"/>
    <w:basedOn w:val="Index"/>
    <w:pPr>
      <w:tabs>
        <w:tab w:val="right" w:leader="dot" w:pos="8505"/>
      </w:tabs>
      <w:ind w:left="1132"/>
    </w:pPr>
  </w:style>
  <w:style w:type="paragraph" w:customStyle="1" w:styleId="UserIndexHeading">
    <w:name w:val="User Index Heading"/>
    <w:basedOn w:val="Heading"/>
    <w:pPr>
      <w:suppressLineNumbers/>
    </w:pPr>
    <w:rPr>
      <w:b/>
      <w:sz w:val="32"/>
    </w:rPr>
  </w:style>
  <w:style w:type="paragraph" w:customStyle="1" w:styleId="UserIndex1">
    <w:name w:val="User Index 1"/>
    <w:basedOn w:val="Index"/>
    <w:pPr>
      <w:tabs>
        <w:tab w:val="right" w:leader="dot" w:pos="9637"/>
      </w:tabs>
    </w:pPr>
  </w:style>
  <w:style w:type="paragraph" w:customStyle="1" w:styleId="UserIndex2">
    <w:name w:val="User Index 2"/>
    <w:basedOn w:val="Index"/>
    <w:pPr>
      <w:tabs>
        <w:tab w:val="right" w:leader="dot" w:pos="9354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9071"/>
      </w:tabs>
      <w:ind w:left="566"/>
    </w:pPr>
  </w:style>
  <w:style w:type="paragraph" w:customStyle="1" w:styleId="UserIndex4">
    <w:name w:val="User Index 4"/>
    <w:basedOn w:val="Index"/>
    <w:pPr>
      <w:tabs>
        <w:tab w:val="right" w:leader="dot" w:pos="8788"/>
      </w:tabs>
      <w:ind w:left="849"/>
    </w:pPr>
  </w:style>
  <w:style w:type="paragraph" w:customStyle="1" w:styleId="UserIndex5">
    <w:name w:val="User Index 5"/>
    <w:basedOn w:val="Index"/>
    <w:pPr>
      <w:tabs>
        <w:tab w:val="right" w:leader="dot" w:pos="8505"/>
      </w:tabs>
      <w:ind w:left="1132"/>
    </w:pPr>
  </w:style>
  <w:style w:type="paragraph" w:styleId="TOC6">
    <w:name w:val="toc 6"/>
    <w:basedOn w:val="Index"/>
    <w:pPr>
      <w:tabs>
        <w:tab w:val="right" w:leader="dot" w:pos="8222"/>
      </w:tabs>
      <w:ind w:left="1415"/>
    </w:pPr>
  </w:style>
  <w:style w:type="paragraph" w:styleId="TOC7">
    <w:name w:val="toc 7"/>
    <w:basedOn w:val="Index"/>
    <w:pPr>
      <w:tabs>
        <w:tab w:val="right" w:leader="dot" w:pos="7939"/>
      </w:tabs>
      <w:ind w:left="1698"/>
    </w:pPr>
  </w:style>
  <w:style w:type="paragraph" w:styleId="TOC8">
    <w:name w:val="toc 8"/>
    <w:basedOn w:val="Index"/>
    <w:pPr>
      <w:tabs>
        <w:tab w:val="right" w:leader="dot" w:pos="7656"/>
      </w:tabs>
      <w:ind w:left="1981"/>
    </w:pPr>
  </w:style>
  <w:style w:type="paragraph" w:styleId="TOC9">
    <w:name w:val="toc 9"/>
    <w:basedOn w:val="Index"/>
    <w:pPr>
      <w:tabs>
        <w:tab w:val="right" w:leader="dot" w:pos="7373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0"/>
      </w:tabs>
      <w:ind w:left="2547"/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sz w:val="32"/>
    </w:r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Objectindexheading">
    <w:name w:val="Object index heading"/>
    <w:basedOn w:val="Heading"/>
    <w:pPr>
      <w:suppressLineNumbers/>
    </w:pPr>
    <w:rPr>
      <w:b/>
      <w:sz w:val="32"/>
    </w:rPr>
  </w:style>
  <w:style w:type="paragraph" w:customStyle="1" w:styleId="Objectindex1">
    <w:name w:val="Object index 1"/>
    <w:basedOn w:val="Index"/>
    <w:pPr>
      <w:tabs>
        <w:tab w:val="right" w:leader="dot" w:pos="9637"/>
      </w:tabs>
    </w:pPr>
  </w:style>
  <w:style w:type="paragraph" w:customStyle="1" w:styleId="Tableindexheading">
    <w:name w:val="Table index heading"/>
    <w:basedOn w:val="Heading"/>
    <w:pPr>
      <w:suppressLineNumbers/>
    </w:pPr>
    <w:rPr>
      <w:b/>
      <w:sz w:val="32"/>
    </w:rPr>
  </w:style>
  <w:style w:type="paragraph" w:customStyle="1" w:styleId="Tableindex1">
    <w:name w:val="Table index 1"/>
    <w:basedOn w:val="Index"/>
    <w:pPr>
      <w:tabs>
        <w:tab w:val="right" w:leader="dot" w:pos="9637"/>
      </w:tabs>
    </w:pPr>
  </w:style>
  <w:style w:type="paragraph" w:customStyle="1" w:styleId="BibliographyHeading">
    <w:name w:val="Bibliography Heading"/>
    <w:basedOn w:val="Heading"/>
    <w:pPr>
      <w:suppressLineNumbers/>
    </w:pPr>
    <w:rPr>
      <w:b/>
      <w:sz w:val="32"/>
    </w:rPr>
  </w:style>
  <w:style w:type="paragraph" w:customStyle="1" w:styleId="Bibliography1">
    <w:name w:val="Bibliography 1"/>
    <w:basedOn w:val="Index"/>
    <w:pPr>
      <w:tabs>
        <w:tab w:val="right" w:leader="dot" w:pos="9637"/>
      </w:tabs>
    </w:pPr>
  </w:style>
  <w:style w:type="paragraph" w:customStyle="1" w:styleId="UserIndex6">
    <w:name w:val="User Index 6"/>
    <w:basedOn w:val="Index"/>
    <w:pPr>
      <w:tabs>
        <w:tab w:val="right" w:leader="dot" w:pos="8222"/>
      </w:tabs>
      <w:ind w:left="1415"/>
    </w:pPr>
  </w:style>
  <w:style w:type="paragraph" w:customStyle="1" w:styleId="UserIndex7">
    <w:name w:val="User Index 7"/>
    <w:basedOn w:val="Index"/>
    <w:pPr>
      <w:tabs>
        <w:tab w:val="right" w:leader="dot" w:pos="7939"/>
      </w:tabs>
      <w:ind w:left="1698"/>
    </w:pPr>
  </w:style>
  <w:style w:type="paragraph" w:customStyle="1" w:styleId="UserIndex8">
    <w:name w:val="User Index 8"/>
    <w:basedOn w:val="Index"/>
    <w:pPr>
      <w:tabs>
        <w:tab w:val="right" w:leader="dot" w:pos="7656"/>
      </w:tabs>
      <w:ind w:left="1981"/>
    </w:pPr>
  </w:style>
  <w:style w:type="paragraph" w:customStyle="1" w:styleId="UserIndex9">
    <w:name w:val="User Index 9"/>
    <w:basedOn w:val="Index"/>
    <w:pPr>
      <w:tabs>
        <w:tab w:val="right" w:leader="dot" w:pos="7373"/>
      </w:tabs>
      <w:ind w:left="2264"/>
    </w:pPr>
  </w:style>
  <w:style w:type="paragraph" w:customStyle="1" w:styleId="UserIndex10">
    <w:name w:val="User Index 10"/>
    <w:basedOn w:val="Index"/>
    <w:pPr>
      <w:tabs>
        <w:tab w:val="right" w:leader="dot" w:pos="7090"/>
      </w:tabs>
      <w:ind w:left="2547"/>
    </w:pPr>
  </w:style>
  <w:style w:type="paragraph" w:styleId="Title">
    <w:name w:val="Title"/>
    <w:basedOn w:val="Heading"/>
    <w:next w:val="Subtitle"/>
    <w:qFormat/>
    <w:pPr>
      <w:jc w:val="center"/>
    </w:pPr>
    <w:rPr>
      <w:b/>
      <w:sz w:val="36"/>
    </w:rPr>
  </w:style>
  <w:style w:type="paragraph" w:styleId="Subtitle">
    <w:name w:val="Subtitle"/>
    <w:basedOn w:val="Heading"/>
    <w:next w:val="ListIndent"/>
    <w:qFormat/>
    <w:rsid w:val="008A0D05"/>
    <w:pPr>
      <w:pBdr>
        <w:bottom w:val="single" w:sz="1" w:space="0" w:color="000000"/>
      </w:pBdr>
      <w:spacing w:before="357" w:after="119"/>
    </w:pPr>
    <w:rPr>
      <w:rFonts w:ascii="Times New Roman" w:hAnsi="Times New Roman"/>
      <w:b/>
      <w:sz w:val="24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customStyle="1" w:styleId="PreformattedText">
    <w:name w:val="Preformatted Text"/>
    <w:basedOn w:val="Normal"/>
    <w:rPr>
      <w:rFonts w:ascii="Courier New" w:hAnsi="Courier New"/>
      <w:sz w:val="20"/>
    </w:rPr>
  </w:style>
  <w:style w:type="paragraph" w:customStyle="1" w:styleId="HorizontalLine">
    <w:name w:val="Horizontal Line"/>
    <w:basedOn w:val="Normal"/>
    <w:next w:val="BodyText"/>
    <w:pPr>
      <w:suppressLineNumbers/>
      <w:pBdr>
        <w:bottom w:val="double" w:sz="1" w:space="0" w:color="808080"/>
      </w:pBdr>
      <w:spacing w:after="283"/>
    </w:pPr>
    <w:rPr>
      <w:sz w:val="12"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Address1">
    <w:name w:val="Address 1"/>
    <w:basedOn w:val="Normal"/>
    <w:next w:val="Address2"/>
    <w:pPr>
      <w:pBdr>
        <w:bottom w:val="single" w:sz="1" w:space="0" w:color="000000"/>
      </w:pBdr>
      <w:spacing w:after="119"/>
      <w:jc w:val="center"/>
    </w:pPr>
    <w:rPr>
      <w:rFonts w:ascii="Arial" w:hAnsi="Arial"/>
      <w:spacing w:val="60"/>
      <w:sz w:val="28"/>
    </w:rPr>
  </w:style>
  <w:style w:type="paragraph" w:customStyle="1" w:styleId="Address2">
    <w:name w:val="Address 2"/>
    <w:basedOn w:val="Address1"/>
    <w:pPr>
      <w:pBdr>
        <w:bottom w:val="none" w:sz="0" w:space="0" w:color="auto"/>
      </w:pBdr>
      <w:spacing w:after="62"/>
    </w:pPr>
    <w:rPr>
      <w:rFonts w:ascii="Times New Roman" w:hAnsi="Times New Roman"/>
      <w:i/>
      <w:spacing w:val="0"/>
      <w:sz w:val="20"/>
    </w:rPr>
  </w:style>
  <w:style w:type="paragraph" w:styleId="NoSpacing">
    <w:name w:val="No Spacing"/>
    <w:uiPriority w:val="1"/>
    <w:qFormat/>
    <w:rsid w:val="00B6282E"/>
    <w:pPr>
      <w:widowControl w:val="0"/>
      <w:suppressAutoHyphens/>
    </w:pPr>
    <w:rPr>
      <w:rFonts w:ascii="Thorndale" w:eastAsia="HG Mincho Light J" w:hAnsi="Thorndale"/>
      <w:sz w:val="22"/>
      <w:szCs w:val="24"/>
    </w:rPr>
  </w:style>
  <w:style w:type="paragraph" w:styleId="ListParagraph">
    <w:name w:val="List Paragraph"/>
    <w:basedOn w:val="Normal"/>
    <w:uiPriority w:val="34"/>
    <w:qFormat/>
    <w:rsid w:val="002773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C4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mikeoc@gmail.com" TargetMode="External"/><Relationship Id="rId7" Type="http://schemas.openxmlformats.org/officeDocument/2006/relationships/hyperlink" Target="https://portfolio.mikeoc.m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1218</Words>
  <Characters>6949</Characters>
  <Application>Microsoft Macintosh Word</Application>
  <DocSecurity>2</DocSecurity>
  <Lines>57</Lines>
  <Paragraphs>16</Paragraphs>
  <ScaleCrop>false</ScaleCrop>
  <Company>Oracle Corporation</Company>
  <LinksUpToDate>false</LinksUpToDate>
  <CharactersWithSpaces>8151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OConnor</dc:creator>
  <cp:keywords/>
  <dc:description/>
  <cp:lastModifiedBy>Michael OConnor</cp:lastModifiedBy>
  <cp:revision>12</cp:revision>
  <cp:lastPrinted>2013-04-18T17:12:00Z</cp:lastPrinted>
  <dcterms:created xsi:type="dcterms:W3CDTF">2017-09-01T18:30:00Z</dcterms:created>
  <dcterms:modified xsi:type="dcterms:W3CDTF">2017-09-21T11:25:00Z</dcterms:modified>
</cp:coreProperties>
</file>